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83AF4" w:rsidRDefault="003E4B26" w:rsidP="003E4B26">
      <w:pPr>
        <w:rPr>
          <w:b/>
          <w:sz w:val="28"/>
          <w:szCs w:val="28"/>
        </w:rPr>
      </w:pPr>
      <w:r>
        <w:rPr>
          <w:b/>
          <w:noProof/>
          <w:color w:val="0000FF"/>
          <w:lang w:eastAsia="en-US"/>
        </w:rPr>
        <w:drawing>
          <wp:inline distT="0" distB="0" distL="0" distR="0" wp14:anchorId="6CC57E03" wp14:editId="6F801EEA">
            <wp:extent cx="914400" cy="1133475"/>
            <wp:effectExtent l="0" t="0" r="0" b="0"/>
            <wp:docPr id="3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48"/>
          <w:szCs w:val="48"/>
        </w:rPr>
      </w:pPr>
      <w:r w:rsidRPr="003E4B26">
        <w:rPr>
          <w:b/>
          <w:sz w:val="48"/>
          <w:szCs w:val="48"/>
        </w:rPr>
        <w:t xml:space="preserve">DATA MINING </w:t>
      </w:r>
    </w:p>
    <w:p w:rsidR="003E4B26" w:rsidRDefault="003E4B26" w:rsidP="003E4B26">
      <w:pPr>
        <w:rPr>
          <w:b/>
          <w:sz w:val="48"/>
          <w:szCs w:val="48"/>
        </w:rPr>
      </w:pPr>
      <w:r w:rsidRPr="003E4B26">
        <w:rPr>
          <w:b/>
          <w:sz w:val="48"/>
          <w:szCs w:val="48"/>
        </w:rPr>
        <w:t xml:space="preserve">AND </w:t>
      </w:r>
    </w:p>
    <w:p w:rsidR="003E4B26" w:rsidRPr="003E4B26" w:rsidRDefault="003E4B26" w:rsidP="003E4B26">
      <w:pPr>
        <w:rPr>
          <w:b/>
          <w:sz w:val="48"/>
          <w:szCs w:val="48"/>
        </w:rPr>
      </w:pPr>
      <w:r w:rsidRPr="003E4B26">
        <w:rPr>
          <w:b/>
          <w:sz w:val="48"/>
          <w:szCs w:val="48"/>
        </w:rPr>
        <w:t>DATA WAREHOUSING</w:t>
      </w:r>
      <w:r w:rsidRPr="003E4B26">
        <w:rPr>
          <w:b/>
          <w:sz w:val="28"/>
          <w:szCs w:val="28"/>
        </w:rPr>
        <w:t>(Assignment-1)</w:t>
      </w: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28"/>
          <w:szCs w:val="28"/>
        </w:rPr>
      </w:pPr>
      <w:r>
        <w:rPr>
          <w:b/>
          <w:sz w:val="28"/>
          <w:szCs w:val="28"/>
        </w:rPr>
        <w:t>by</w:t>
      </w:r>
    </w:p>
    <w:p w:rsidR="003E4B26" w:rsidRDefault="003E4B26" w:rsidP="003E4B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-Bheemashankar </w:t>
      </w:r>
      <w:r w:rsidR="00975421"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 xml:space="preserve"> 1PE16CS039</w:t>
      </w:r>
    </w:p>
    <w:p w:rsidR="003E4B26" w:rsidRDefault="003E4B26" w:rsidP="003E4B26">
      <w:pPr>
        <w:rPr>
          <w:b/>
          <w:sz w:val="28"/>
          <w:szCs w:val="28"/>
        </w:rPr>
      </w:pPr>
    </w:p>
    <w:p w:rsidR="003E4B26" w:rsidRDefault="003E4B26" w:rsidP="003E4B26">
      <w:pPr>
        <w:rPr>
          <w:b/>
          <w:sz w:val="28"/>
          <w:szCs w:val="28"/>
        </w:rPr>
      </w:pPr>
    </w:p>
    <w:p w:rsidR="003E4B26" w:rsidRPr="00283AF4" w:rsidRDefault="003E4B26" w:rsidP="003E4B26">
      <w:pPr>
        <w:rPr>
          <w:b/>
          <w:sz w:val="28"/>
          <w:szCs w:val="28"/>
        </w:rPr>
      </w:pPr>
    </w:p>
    <w:p w:rsidR="00DF7676" w:rsidRDefault="00DF7676">
      <w:pPr>
        <w:jc w:val="center"/>
        <w:rPr>
          <w:b/>
          <w:sz w:val="28"/>
          <w:szCs w:val="28"/>
        </w:rPr>
      </w:pPr>
    </w:p>
    <w:p w:rsidR="005511E1" w:rsidRDefault="005511E1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</w:p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/>
    <w:p w:rsidR="003E4B26" w:rsidRDefault="003E4B26" w:rsidP="003E4B26">
      <w:pPr>
        <w:rPr>
          <w:rFonts w:ascii="Arial Black" w:hAnsi="Arial Black"/>
          <w:sz w:val="32"/>
          <w:szCs w:val="32"/>
          <w:u w:val="single"/>
        </w:rPr>
      </w:pPr>
      <w:r w:rsidRPr="003E4B26">
        <w:rPr>
          <w:rFonts w:ascii="Arial Black" w:hAnsi="Arial Black"/>
          <w:sz w:val="32"/>
          <w:szCs w:val="32"/>
          <w:u w:val="single"/>
        </w:rPr>
        <w:lastRenderedPageBreak/>
        <w:t>Program:</w:t>
      </w:r>
    </w:p>
    <w:p w:rsidR="003E4B26" w:rsidRDefault="003E4B26" w:rsidP="003E4B26">
      <w:pPr>
        <w:rPr>
          <w:rFonts w:ascii="Arial Black" w:hAnsi="Arial Black"/>
          <w:sz w:val="32"/>
          <w:szCs w:val="32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#include &lt;</w:t>
            </w:r>
            <w:proofErr w:type="spellStart"/>
            <w:r w:rsidRPr="003E4B26">
              <w:rPr>
                <w:lang w:eastAsia="en-US" w:bidi="hi-IN"/>
              </w:rPr>
              <w:t>stdio.h</w:t>
            </w:r>
            <w:proofErr w:type="spellEnd"/>
            <w:r w:rsidRPr="003E4B26">
              <w:rPr>
                <w:lang w:eastAsia="en-US" w:bidi="hi-IN"/>
              </w:rPr>
              <w:t>&gt;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#include &lt;</w:t>
            </w:r>
            <w:proofErr w:type="spellStart"/>
            <w:r w:rsidRPr="003E4B26">
              <w:rPr>
                <w:lang w:eastAsia="en-US" w:bidi="hi-IN"/>
              </w:rPr>
              <w:t>stdlib.h</w:t>
            </w:r>
            <w:proofErr w:type="spellEnd"/>
            <w:r w:rsidRPr="003E4B26">
              <w:rPr>
                <w:lang w:eastAsia="en-US" w:bidi="hi-IN"/>
              </w:rPr>
              <w:t>&gt;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float </w:t>
            </w:r>
            <w:proofErr w:type="gramStart"/>
            <w:r w:rsidRPr="003E4B26">
              <w:rPr>
                <w:lang w:eastAsia="en-US" w:bidi="hi-IN"/>
              </w:rPr>
              <w:t>x[</w:t>
            </w:r>
            <w:proofErr w:type="gramEnd"/>
            <w:r w:rsidRPr="003E4B26">
              <w:rPr>
                <w:lang w:eastAsia="en-US" w:bidi="hi-IN"/>
              </w:rPr>
              <w:t>]={1, 2, 3, 4, 5, 6, 7, 8, 9, 10, 11, 12, 13, 14, 15, 16, 17, 18, 19, 20, 21, 22, 23};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float </w:t>
            </w:r>
            <w:proofErr w:type="gramStart"/>
            <w:r w:rsidRPr="003E4B26">
              <w:rPr>
                <w:lang w:eastAsia="en-US" w:bidi="hi-IN"/>
              </w:rPr>
              <w:t>y[</w:t>
            </w:r>
            <w:proofErr w:type="gramEnd"/>
            <w:r w:rsidRPr="003E4B26">
              <w:rPr>
                <w:lang w:eastAsia="en-US" w:bidi="hi-IN"/>
              </w:rPr>
              <w:t>]={13953.20,13842.35,13687.35, 13604.60, 13685.15,13647.45,13671.10,13649.05,13651.15,13622.45,13600.05,13751.60,13676.65,13694.25,13617.50,13537.25,13499.15,13542.90, 13509.90,13280.25,13107.75,13208.55,13272.25};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float </w:t>
            </w:r>
            <w:proofErr w:type="gramStart"/>
            <w:r w:rsidRPr="003E4B26">
              <w:rPr>
                <w:lang w:eastAsia="en-US" w:bidi="hi-IN"/>
              </w:rPr>
              <w:t>out[</w:t>
            </w:r>
            <w:proofErr w:type="gramEnd"/>
            <w:r w:rsidRPr="003E4B26">
              <w:rPr>
                <w:lang w:eastAsia="en-US" w:bidi="hi-IN"/>
              </w:rPr>
              <w:t>2];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int </w:t>
            </w:r>
            <w:proofErr w:type="spellStart"/>
            <w:proofErr w:type="gramStart"/>
            <w:r w:rsidRPr="003E4B26">
              <w:rPr>
                <w:lang w:eastAsia="en-US" w:bidi="hi-IN"/>
              </w:rPr>
              <w:t>i,j</w:t>
            </w:r>
            <w:proofErr w:type="spellEnd"/>
            <w:proofErr w:type="gramEnd"/>
            <w:r w:rsidRPr="003E4B26">
              <w:rPr>
                <w:lang w:eastAsia="en-US" w:bidi="hi-IN"/>
              </w:rPr>
              <w:t>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float </w:t>
            </w:r>
            <w:proofErr w:type="spellStart"/>
            <w:proofErr w:type="gramStart"/>
            <w:r w:rsidRPr="003E4B26">
              <w:rPr>
                <w:lang w:eastAsia="en-US" w:bidi="hi-IN"/>
              </w:rPr>
              <w:t>xnew,ynew</w:t>
            </w:r>
            <w:proofErr w:type="spellEnd"/>
            <w:proofErr w:type="gramEnd"/>
            <w:r w:rsidRPr="003E4B26">
              <w:rPr>
                <w:lang w:eastAsia="en-US" w:bidi="hi-IN"/>
              </w:rPr>
              <w:t>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void </w:t>
            </w:r>
            <w:proofErr w:type="spellStart"/>
            <w:r w:rsidRPr="003E4B26">
              <w:rPr>
                <w:lang w:eastAsia="en-US" w:bidi="hi-IN"/>
              </w:rPr>
              <w:t>linear_</w:t>
            </w:r>
            <w:proofErr w:type="gramStart"/>
            <w:r w:rsidRPr="003E4B26">
              <w:rPr>
                <w:lang w:eastAsia="en-US" w:bidi="hi-IN"/>
              </w:rPr>
              <w:t>reg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void </w:t>
            </w:r>
            <w:proofErr w:type="spellStart"/>
            <w:proofErr w:type="gramStart"/>
            <w:r w:rsidRPr="003E4B26">
              <w:rPr>
                <w:lang w:eastAsia="en-US" w:bidi="hi-IN"/>
              </w:rPr>
              <w:t>gradientDescent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int </w:t>
            </w:r>
            <w:proofErr w:type="spellStart"/>
            <w:proofErr w:type="gramStart"/>
            <w:r w:rsidRPr="003E4B26">
              <w:rPr>
                <w:lang w:eastAsia="en-US" w:bidi="hi-IN"/>
              </w:rPr>
              <w:t>sizex,sizey</w:t>
            </w:r>
            <w:proofErr w:type="spellEnd"/>
            <w:proofErr w:type="gramEnd"/>
            <w:r w:rsidRPr="003E4B26">
              <w:rPr>
                <w:lang w:eastAsia="en-US" w:bidi="hi-IN"/>
              </w:rPr>
              <w:t>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float p;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int n=</w:t>
            </w:r>
            <w:proofErr w:type="spellStart"/>
            <w:r w:rsidRPr="003E4B26">
              <w:rPr>
                <w:lang w:eastAsia="en-US" w:bidi="hi-IN"/>
              </w:rPr>
              <w:t>sizeof</w:t>
            </w:r>
            <w:proofErr w:type="spellEnd"/>
            <w:r w:rsidRPr="003E4B26">
              <w:rPr>
                <w:lang w:eastAsia="en-US" w:bidi="hi-IN"/>
              </w:rPr>
              <w:t>(x)/</w:t>
            </w:r>
            <w:proofErr w:type="spellStart"/>
            <w:r w:rsidRPr="003E4B26">
              <w:rPr>
                <w:lang w:eastAsia="en-US" w:bidi="hi-IN"/>
              </w:rPr>
              <w:t>sizeof</w:t>
            </w:r>
            <w:proofErr w:type="spellEnd"/>
            <w:r w:rsidRPr="003E4B26">
              <w:rPr>
                <w:lang w:eastAsia="en-US" w:bidi="hi-IN"/>
              </w:rPr>
              <w:t>(float);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FILE *ftr</w:t>
            </w:r>
            <w:proofErr w:type="gramStart"/>
            <w:r w:rsidRPr="003E4B26">
              <w:rPr>
                <w:lang w:eastAsia="en-US" w:bidi="hi-IN"/>
              </w:rPr>
              <w:t>1,*</w:t>
            </w:r>
            <w:proofErr w:type="gramEnd"/>
            <w:r w:rsidRPr="003E4B26">
              <w:rPr>
                <w:lang w:eastAsia="en-US" w:bidi="hi-IN"/>
              </w:rPr>
              <w:t>ftr2,*ftr3;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int </w:t>
            </w:r>
            <w:proofErr w:type="gramStart"/>
            <w:r w:rsidRPr="003E4B26">
              <w:rPr>
                <w:lang w:eastAsia="en-US" w:bidi="hi-IN"/>
              </w:rPr>
              <w:t>main(</w:t>
            </w:r>
            <w:proofErr w:type="gramEnd"/>
            <w:r w:rsidRPr="003E4B26">
              <w:rPr>
                <w:lang w:eastAsia="en-US" w:bidi="hi-IN"/>
              </w:rPr>
              <w:t>)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sizex</w:t>
            </w:r>
            <w:proofErr w:type="spellEnd"/>
            <w:r w:rsidRPr="003E4B26">
              <w:rPr>
                <w:lang w:eastAsia="en-US" w:bidi="hi-IN"/>
              </w:rPr>
              <w:t>=</w:t>
            </w:r>
            <w:proofErr w:type="spellStart"/>
            <w:r w:rsidRPr="003E4B26">
              <w:rPr>
                <w:lang w:eastAsia="en-US" w:bidi="hi-IN"/>
              </w:rPr>
              <w:t>sizeof</w:t>
            </w:r>
            <w:proofErr w:type="spellEnd"/>
            <w:r w:rsidRPr="003E4B26">
              <w:rPr>
                <w:lang w:eastAsia="en-US" w:bidi="hi-IN"/>
              </w:rPr>
              <w:t>(x)/</w:t>
            </w:r>
            <w:proofErr w:type="spellStart"/>
            <w:r w:rsidRPr="003E4B26">
              <w:rPr>
                <w:lang w:eastAsia="en-US" w:bidi="hi-IN"/>
              </w:rPr>
              <w:t>sizeof</w:t>
            </w:r>
            <w:proofErr w:type="spellEnd"/>
            <w:r w:rsidRPr="003E4B26">
              <w:rPr>
                <w:lang w:eastAsia="en-US" w:bidi="hi-IN"/>
              </w:rPr>
              <w:t>(float);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sizey</w:t>
            </w:r>
            <w:proofErr w:type="spellEnd"/>
            <w:r w:rsidRPr="003E4B26">
              <w:rPr>
                <w:lang w:eastAsia="en-US" w:bidi="hi-IN"/>
              </w:rPr>
              <w:t>=</w:t>
            </w:r>
            <w:proofErr w:type="spellStart"/>
            <w:r w:rsidRPr="003E4B26">
              <w:rPr>
                <w:lang w:eastAsia="en-US" w:bidi="hi-IN"/>
              </w:rPr>
              <w:t>sizeof</w:t>
            </w:r>
            <w:proofErr w:type="spellEnd"/>
            <w:r w:rsidRPr="003E4B26">
              <w:rPr>
                <w:lang w:eastAsia="en-US" w:bidi="hi-IN"/>
              </w:rPr>
              <w:t>(y)/</w:t>
            </w:r>
            <w:proofErr w:type="spellStart"/>
            <w:r w:rsidRPr="003E4B26">
              <w:rPr>
                <w:lang w:eastAsia="en-US" w:bidi="hi-IN"/>
              </w:rPr>
              <w:t>sizeof</w:t>
            </w:r>
            <w:proofErr w:type="spellEnd"/>
            <w:r w:rsidRPr="003E4B26">
              <w:rPr>
                <w:lang w:eastAsia="en-US" w:bidi="hi-IN"/>
              </w:rPr>
              <w:t>(float);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ftr3=</w:t>
            </w:r>
            <w:proofErr w:type="spellStart"/>
            <w:r w:rsidRPr="003E4B26">
              <w:rPr>
                <w:lang w:eastAsia="en-US" w:bidi="hi-IN"/>
              </w:rPr>
              <w:t>fopen</w:t>
            </w:r>
            <w:proofErr w:type="spellEnd"/>
            <w:r w:rsidRPr="003E4B26">
              <w:rPr>
                <w:lang w:eastAsia="en-US" w:bidi="hi-IN"/>
              </w:rPr>
              <w:t>("</w:t>
            </w:r>
            <w:proofErr w:type="gramStart"/>
            <w:r w:rsidRPr="003E4B26">
              <w:rPr>
                <w:lang w:eastAsia="en-US" w:bidi="hi-IN"/>
              </w:rPr>
              <w:t>original.</w:t>
            </w:r>
            <w:proofErr w:type="spellStart"/>
            <w:r w:rsidRPr="003E4B26">
              <w:rPr>
                <w:lang w:eastAsia="en-US" w:bidi="hi-IN"/>
              </w:rPr>
              <w:t>xg</w:t>
            </w:r>
            <w:proofErr w:type="spellEnd"/>
            <w:proofErr w:type="gramEnd"/>
            <w:r w:rsidRPr="003E4B26">
              <w:rPr>
                <w:lang w:eastAsia="en-US" w:bidi="hi-IN"/>
              </w:rPr>
              <w:t>","w");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for(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=</w:t>
            </w:r>
            <w:proofErr w:type="gramStart"/>
            <w:r w:rsidRPr="003E4B26">
              <w:rPr>
                <w:lang w:eastAsia="en-US" w:bidi="hi-IN"/>
              </w:rPr>
              <w:t>0;i</w:t>
            </w:r>
            <w:proofErr w:type="gramEnd"/>
            <w:r w:rsidRPr="003E4B26">
              <w:rPr>
                <w:lang w:eastAsia="en-US" w:bidi="hi-IN"/>
              </w:rPr>
              <w:t>&lt;</w:t>
            </w:r>
            <w:proofErr w:type="spellStart"/>
            <w:r w:rsidRPr="003E4B26">
              <w:rPr>
                <w:lang w:eastAsia="en-US" w:bidi="hi-IN"/>
              </w:rPr>
              <w:t>n;i</w:t>
            </w:r>
            <w:proofErr w:type="spellEnd"/>
            <w:r w:rsidRPr="003E4B26">
              <w:rPr>
                <w:lang w:eastAsia="en-US" w:bidi="hi-IN"/>
              </w:rPr>
              <w:t>++)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fprintf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ftr3,"%.1f\t\t %.4f\</w:t>
            </w:r>
            <w:proofErr w:type="spellStart"/>
            <w:r w:rsidRPr="003E4B26">
              <w:rPr>
                <w:lang w:eastAsia="en-US" w:bidi="hi-IN"/>
              </w:rPr>
              <w:t>n",x</w:t>
            </w:r>
            <w:proofErr w:type="spellEnd"/>
            <w:r w:rsidRPr="003E4B26">
              <w:rPr>
                <w:lang w:eastAsia="en-US" w:bidi="hi-IN"/>
              </w:rPr>
              <w:t>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],y[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]);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}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fclose</w:t>
            </w:r>
            <w:proofErr w:type="spellEnd"/>
            <w:r w:rsidRPr="003E4B26">
              <w:rPr>
                <w:lang w:eastAsia="en-US" w:bidi="hi-IN"/>
              </w:rPr>
              <w:t>(ftr3);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"size of x=%d and y=%d\n",</w:t>
            </w:r>
            <w:proofErr w:type="spellStart"/>
            <w:r w:rsidRPr="003E4B26">
              <w:rPr>
                <w:lang w:eastAsia="en-US" w:bidi="hi-IN"/>
              </w:rPr>
              <w:t>sizex,sizey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linear_</w:t>
            </w:r>
            <w:proofErr w:type="gramStart"/>
            <w:r w:rsidRPr="003E4B26">
              <w:rPr>
                <w:lang w:eastAsia="en-US" w:bidi="hi-IN"/>
              </w:rPr>
              <w:t>reg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gradientDescent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return 0;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}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void </w:t>
            </w:r>
            <w:proofErr w:type="spellStart"/>
            <w:r w:rsidRPr="003E4B26">
              <w:rPr>
                <w:lang w:eastAsia="en-US" w:bidi="hi-IN"/>
              </w:rPr>
              <w:t>linear_</w:t>
            </w:r>
            <w:proofErr w:type="gramStart"/>
            <w:r w:rsidRPr="003E4B26">
              <w:rPr>
                <w:lang w:eastAsia="en-US" w:bidi="hi-IN"/>
              </w:rPr>
              <w:t>reg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)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float m=</w:t>
            </w:r>
            <w:proofErr w:type="gramStart"/>
            <w:r w:rsidRPr="003E4B26">
              <w:rPr>
                <w:lang w:eastAsia="en-US" w:bidi="hi-IN"/>
              </w:rPr>
              <w:t>0,b</w:t>
            </w:r>
            <w:proofErr w:type="gramEnd"/>
            <w:r w:rsidRPr="003E4B26">
              <w:rPr>
                <w:lang w:eastAsia="en-US" w:bidi="hi-IN"/>
              </w:rPr>
              <w:t>=0;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float </w:t>
            </w:r>
            <w:proofErr w:type="spellStart"/>
            <w:r w:rsidRPr="003E4B26">
              <w:rPr>
                <w:lang w:eastAsia="en-US" w:bidi="hi-IN"/>
              </w:rPr>
              <w:t>xsum</w:t>
            </w:r>
            <w:proofErr w:type="spellEnd"/>
            <w:r w:rsidRPr="003E4B26">
              <w:rPr>
                <w:lang w:eastAsia="en-US" w:bidi="hi-IN"/>
              </w:rPr>
              <w:t xml:space="preserve"> = 0;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float </w:t>
            </w:r>
            <w:proofErr w:type="spellStart"/>
            <w:r w:rsidRPr="003E4B26">
              <w:rPr>
                <w:lang w:eastAsia="en-US" w:bidi="hi-IN"/>
              </w:rPr>
              <w:t>ysum</w:t>
            </w:r>
            <w:proofErr w:type="spellEnd"/>
            <w:r w:rsidRPr="003E4B26">
              <w:rPr>
                <w:lang w:eastAsia="en-US" w:bidi="hi-IN"/>
              </w:rPr>
              <w:t xml:space="preserve"> = 0;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float </w:t>
            </w:r>
            <w:proofErr w:type="spellStart"/>
            <w:proofErr w:type="gramStart"/>
            <w:r w:rsidRPr="003E4B26">
              <w:rPr>
                <w:lang w:eastAsia="en-US" w:bidi="hi-IN"/>
              </w:rPr>
              <w:t>xmean,ymean</w:t>
            </w:r>
            <w:proofErr w:type="gramEnd"/>
            <w:r w:rsidRPr="003E4B26">
              <w:rPr>
                <w:lang w:eastAsia="en-US" w:bidi="hi-IN"/>
              </w:rPr>
              <w:t>,xval,yval</w:t>
            </w:r>
            <w:proofErr w:type="spellEnd"/>
            <w:r w:rsidRPr="003E4B26">
              <w:rPr>
                <w:lang w:eastAsia="en-US" w:bidi="hi-IN"/>
              </w:rPr>
              <w:t>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float num = </w:t>
            </w:r>
            <w:proofErr w:type="gramStart"/>
            <w:r w:rsidRPr="003E4B26">
              <w:rPr>
                <w:lang w:eastAsia="en-US" w:bidi="hi-IN"/>
              </w:rPr>
              <w:t>0,den</w:t>
            </w:r>
            <w:proofErr w:type="gramEnd"/>
            <w:r w:rsidRPr="003E4B26">
              <w:rPr>
                <w:lang w:eastAsia="en-US" w:bidi="hi-IN"/>
              </w:rPr>
              <w:t xml:space="preserve"> = 0;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gramStart"/>
            <w:r w:rsidRPr="003E4B26">
              <w:rPr>
                <w:lang w:eastAsia="en-US" w:bidi="hi-IN"/>
              </w:rPr>
              <w:t>for(</w:t>
            </w:r>
            <w:proofErr w:type="spellStart"/>
            <w:proofErr w:type="gramEnd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 xml:space="preserve"> = 0; 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 xml:space="preserve"> &lt; n; 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++) 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xsum</w:t>
            </w:r>
            <w:proofErr w:type="spellEnd"/>
            <w:r w:rsidRPr="003E4B26">
              <w:rPr>
                <w:lang w:eastAsia="en-US" w:bidi="hi-IN"/>
              </w:rPr>
              <w:t xml:space="preserve"> += x[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];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ysum</w:t>
            </w:r>
            <w:proofErr w:type="spellEnd"/>
            <w:r w:rsidRPr="003E4B26">
              <w:rPr>
                <w:lang w:eastAsia="en-US" w:bidi="hi-IN"/>
              </w:rPr>
              <w:t xml:space="preserve"> += y[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];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}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xmean</w:t>
            </w:r>
            <w:proofErr w:type="spellEnd"/>
            <w:r w:rsidRPr="003E4B26">
              <w:rPr>
                <w:lang w:eastAsia="en-US" w:bidi="hi-IN"/>
              </w:rPr>
              <w:t xml:space="preserve"> = </w:t>
            </w:r>
            <w:proofErr w:type="spellStart"/>
            <w:r w:rsidRPr="003E4B26">
              <w:rPr>
                <w:lang w:eastAsia="en-US" w:bidi="hi-IN"/>
              </w:rPr>
              <w:t>xsum</w:t>
            </w:r>
            <w:proofErr w:type="spellEnd"/>
            <w:r w:rsidRPr="003E4B26">
              <w:rPr>
                <w:lang w:eastAsia="en-US" w:bidi="hi-IN"/>
              </w:rPr>
              <w:t xml:space="preserve"> /n;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ymean</w:t>
            </w:r>
            <w:proofErr w:type="spellEnd"/>
            <w:r w:rsidRPr="003E4B26">
              <w:rPr>
                <w:lang w:eastAsia="en-US" w:bidi="hi-IN"/>
              </w:rPr>
              <w:t xml:space="preserve"> = </w:t>
            </w:r>
            <w:proofErr w:type="spellStart"/>
            <w:r w:rsidRPr="003E4B26">
              <w:rPr>
                <w:lang w:eastAsia="en-US" w:bidi="hi-IN"/>
              </w:rPr>
              <w:t>ysum</w:t>
            </w:r>
            <w:proofErr w:type="spellEnd"/>
            <w:r w:rsidRPr="003E4B26">
              <w:rPr>
                <w:lang w:eastAsia="en-US" w:bidi="hi-IN"/>
              </w:rPr>
              <w:t xml:space="preserve"> /n;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gramStart"/>
            <w:r w:rsidRPr="003E4B26">
              <w:rPr>
                <w:lang w:eastAsia="en-US" w:bidi="hi-IN"/>
              </w:rPr>
              <w:t>for(</w:t>
            </w:r>
            <w:proofErr w:type="spellStart"/>
            <w:proofErr w:type="gramEnd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 xml:space="preserve"> = 0; 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 xml:space="preserve"> &lt; n; 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++) 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num += (x[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 xml:space="preserve">] - </w:t>
            </w:r>
            <w:proofErr w:type="spellStart"/>
            <w:r w:rsidRPr="003E4B26">
              <w:rPr>
                <w:lang w:eastAsia="en-US" w:bidi="hi-IN"/>
              </w:rPr>
              <w:t>xmean</w:t>
            </w:r>
            <w:proofErr w:type="spellEnd"/>
            <w:r w:rsidRPr="003E4B26">
              <w:rPr>
                <w:lang w:eastAsia="en-US" w:bidi="hi-IN"/>
              </w:rPr>
              <w:t>) * (y[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 xml:space="preserve">] - </w:t>
            </w:r>
            <w:proofErr w:type="spellStart"/>
            <w:r w:rsidRPr="003E4B26">
              <w:rPr>
                <w:lang w:eastAsia="en-US" w:bidi="hi-IN"/>
              </w:rPr>
              <w:t>ymean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den += (x[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 xml:space="preserve">] - </w:t>
            </w:r>
            <w:proofErr w:type="spellStart"/>
            <w:r w:rsidRPr="003E4B26">
              <w:rPr>
                <w:lang w:eastAsia="en-US" w:bidi="hi-IN"/>
              </w:rPr>
              <w:t>xmean</w:t>
            </w:r>
            <w:proofErr w:type="spellEnd"/>
            <w:r w:rsidRPr="003E4B26">
              <w:rPr>
                <w:lang w:eastAsia="en-US" w:bidi="hi-IN"/>
              </w:rPr>
              <w:t>) * (x[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 xml:space="preserve">] - </w:t>
            </w:r>
            <w:proofErr w:type="spellStart"/>
            <w:r w:rsidRPr="003E4B26">
              <w:rPr>
                <w:lang w:eastAsia="en-US" w:bidi="hi-IN"/>
              </w:rPr>
              <w:t>xmean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}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m = num / den;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b = </w:t>
            </w:r>
            <w:proofErr w:type="spellStart"/>
            <w:r w:rsidRPr="003E4B26">
              <w:rPr>
                <w:lang w:eastAsia="en-US" w:bidi="hi-IN"/>
              </w:rPr>
              <w:t>ymean</w:t>
            </w:r>
            <w:proofErr w:type="spellEnd"/>
            <w:r w:rsidRPr="003E4B26">
              <w:rPr>
                <w:lang w:eastAsia="en-US" w:bidi="hi-IN"/>
              </w:rPr>
              <w:t xml:space="preserve"> - (m * </w:t>
            </w:r>
            <w:proofErr w:type="spellStart"/>
            <w:r w:rsidRPr="003E4B26">
              <w:rPr>
                <w:lang w:eastAsia="en-US" w:bidi="hi-IN"/>
              </w:rPr>
              <w:t>xmean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("\n---------------------------------------------------------------------\n");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"The Line Equation after the linear regression is y=%.3fx+%.3f \n",</w:t>
            </w:r>
            <w:proofErr w:type="spellStart"/>
            <w:r w:rsidRPr="003E4B26">
              <w:rPr>
                <w:lang w:eastAsia="en-US" w:bidi="hi-IN"/>
              </w:rPr>
              <w:t>m,b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"\</w:t>
            </w:r>
            <w:proofErr w:type="spellStart"/>
            <w:r w:rsidRPr="003E4B26">
              <w:rPr>
                <w:lang w:eastAsia="en-US" w:bidi="hi-IN"/>
              </w:rPr>
              <w:t>nLinear</w:t>
            </w:r>
            <w:proofErr w:type="spellEnd"/>
            <w:r w:rsidRPr="003E4B26">
              <w:rPr>
                <w:lang w:eastAsia="en-US" w:bidi="hi-IN"/>
              </w:rPr>
              <w:t xml:space="preserve"> Regression slope and intercept are:\n");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("\</w:t>
            </w:r>
            <w:proofErr w:type="spellStart"/>
            <w:r w:rsidRPr="003E4B26">
              <w:rPr>
                <w:lang w:eastAsia="en-US" w:bidi="hi-IN"/>
              </w:rPr>
              <w:t>nSlope</w:t>
            </w:r>
            <w:proofErr w:type="spellEnd"/>
            <w:r w:rsidRPr="003E4B26">
              <w:rPr>
                <w:lang w:eastAsia="en-US" w:bidi="hi-IN"/>
              </w:rPr>
              <w:t>(m</w:t>
            </w:r>
            <w:proofErr w:type="gramStart"/>
            <w:r w:rsidRPr="003E4B26">
              <w:rPr>
                <w:lang w:eastAsia="en-US" w:bidi="hi-IN"/>
              </w:rPr>
              <w:t>):%</w:t>
            </w:r>
            <w:proofErr w:type="spellStart"/>
            <w:proofErr w:type="gramEnd"/>
            <w:r w:rsidRPr="003E4B26">
              <w:rPr>
                <w:lang w:eastAsia="en-US" w:bidi="hi-IN"/>
              </w:rPr>
              <w:t>f",m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("\</w:t>
            </w:r>
            <w:proofErr w:type="spellStart"/>
            <w:r w:rsidRPr="003E4B26">
              <w:rPr>
                <w:lang w:eastAsia="en-US" w:bidi="hi-IN"/>
              </w:rPr>
              <w:t>nIntercept</w:t>
            </w:r>
            <w:proofErr w:type="spellEnd"/>
            <w:r w:rsidRPr="003E4B26">
              <w:rPr>
                <w:lang w:eastAsia="en-US" w:bidi="hi-IN"/>
              </w:rPr>
              <w:t>(b</w:t>
            </w:r>
            <w:proofErr w:type="gramStart"/>
            <w:r w:rsidRPr="003E4B26">
              <w:rPr>
                <w:lang w:eastAsia="en-US" w:bidi="hi-IN"/>
              </w:rPr>
              <w:t>):%</w:t>
            </w:r>
            <w:proofErr w:type="gramEnd"/>
            <w:r w:rsidRPr="003E4B26">
              <w:rPr>
                <w:lang w:eastAsia="en-US" w:bidi="hi-IN"/>
              </w:rPr>
              <w:t>f \</w:t>
            </w:r>
            <w:proofErr w:type="spellStart"/>
            <w:r w:rsidRPr="003E4B26">
              <w:rPr>
                <w:lang w:eastAsia="en-US" w:bidi="hi-IN"/>
              </w:rPr>
              <w:t>n",b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"\n\</w:t>
            </w:r>
            <w:proofErr w:type="spellStart"/>
            <w:r w:rsidRPr="003E4B26">
              <w:rPr>
                <w:lang w:eastAsia="en-US" w:bidi="hi-IN"/>
              </w:rPr>
              <w:t>nThe</w:t>
            </w:r>
            <w:proofErr w:type="spellEnd"/>
            <w:r w:rsidRPr="003E4B26">
              <w:rPr>
                <w:lang w:eastAsia="en-US" w:bidi="hi-IN"/>
              </w:rPr>
              <w:t xml:space="preserve"> Predicted Opening Values from Nifty MNC Index Data\n\n");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p = m*24+b;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("1/Feb/</w:t>
            </w:r>
            <w:proofErr w:type="gramStart"/>
            <w:r w:rsidRPr="003E4B26">
              <w:rPr>
                <w:lang w:eastAsia="en-US" w:bidi="hi-IN"/>
              </w:rPr>
              <w:t>2019:%</w:t>
            </w:r>
            <w:proofErr w:type="gramEnd"/>
            <w:r w:rsidRPr="003E4B26">
              <w:rPr>
                <w:lang w:eastAsia="en-US" w:bidi="hi-IN"/>
              </w:rPr>
              <w:t>f\</w:t>
            </w:r>
            <w:proofErr w:type="spellStart"/>
            <w:r w:rsidRPr="003E4B26">
              <w:rPr>
                <w:lang w:eastAsia="en-US" w:bidi="hi-IN"/>
              </w:rPr>
              <w:t>n",p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p = m*25+b;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("2/Feb/</w:t>
            </w:r>
            <w:proofErr w:type="gramStart"/>
            <w:r w:rsidRPr="003E4B26">
              <w:rPr>
                <w:lang w:eastAsia="en-US" w:bidi="hi-IN"/>
              </w:rPr>
              <w:t>2019:%</w:t>
            </w:r>
            <w:proofErr w:type="gramEnd"/>
            <w:r w:rsidRPr="003E4B26">
              <w:rPr>
                <w:lang w:eastAsia="en-US" w:bidi="hi-IN"/>
              </w:rPr>
              <w:t>f\</w:t>
            </w:r>
            <w:proofErr w:type="spellStart"/>
            <w:r w:rsidRPr="003E4B26">
              <w:rPr>
                <w:lang w:eastAsia="en-US" w:bidi="hi-IN"/>
              </w:rPr>
              <w:t>n",p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p = m*26+b;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("3/Feb/</w:t>
            </w:r>
            <w:proofErr w:type="gramStart"/>
            <w:r w:rsidRPr="003E4B26">
              <w:rPr>
                <w:lang w:eastAsia="en-US" w:bidi="hi-IN"/>
              </w:rPr>
              <w:t>2019:%</w:t>
            </w:r>
            <w:proofErr w:type="gramEnd"/>
            <w:r w:rsidRPr="003E4B26">
              <w:rPr>
                <w:lang w:eastAsia="en-US" w:bidi="hi-IN"/>
              </w:rPr>
              <w:t>f\</w:t>
            </w:r>
            <w:proofErr w:type="spellStart"/>
            <w:r w:rsidRPr="003E4B26">
              <w:rPr>
                <w:lang w:eastAsia="en-US" w:bidi="hi-IN"/>
              </w:rPr>
              <w:t>n",p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p = m*27+b;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("4/Feb/</w:t>
            </w:r>
            <w:proofErr w:type="gramStart"/>
            <w:r w:rsidRPr="003E4B26">
              <w:rPr>
                <w:lang w:eastAsia="en-US" w:bidi="hi-IN"/>
              </w:rPr>
              <w:t>2019:%</w:t>
            </w:r>
            <w:proofErr w:type="gramEnd"/>
            <w:r w:rsidRPr="003E4B26">
              <w:rPr>
                <w:lang w:eastAsia="en-US" w:bidi="hi-IN"/>
              </w:rPr>
              <w:t>f\</w:t>
            </w:r>
            <w:proofErr w:type="spellStart"/>
            <w:r w:rsidRPr="003E4B26">
              <w:rPr>
                <w:lang w:eastAsia="en-US" w:bidi="hi-IN"/>
              </w:rPr>
              <w:t>n",p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p = m*28+b;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("5/Feb/</w:t>
            </w:r>
            <w:proofErr w:type="gramStart"/>
            <w:r w:rsidRPr="003E4B26">
              <w:rPr>
                <w:lang w:eastAsia="en-US" w:bidi="hi-IN"/>
              </w:rPr>
              <w:t>2019:%</w:t>
            </w:r>
            <w:proofErr w:type="gramEnd"/>
            <w:r w:rsidRPr="003E4B26">
              <w:rPr>
                <w:lang w:eastAsia="en-US" w:bidi="hi-IN"/>
              </w:rPr>
              <w:t>f\</w:t>
            </w:r>
            <w:proofErr w:type="spellStart"/>
            <w:r w:rsidRPr="003E4B26">
              <w:rPr>
                <w:lang w:eastAsia="en-US" w:bidi="hi-IN"/>
              </w:rPr>
              <w:t>n",p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lastRenderedPageBreak/>
              <w:t>ftr1=</w:t>
            </w:r>
            <w:proofErr w:type="spellStart"/>
            <w:r w:rsidRPr="003E4B26">
              <w:rPr>
                <w:lang w:eastAsia="en-US" w:bidi="hi-IN"/>
              </w:rPr>
              <w:t>fopen</w:t>
            </w:r>
            <w:proofErr w:type="spellEnd"/>
            <w:r w:rsidRPr="003E4B26">
              <w:rPr>
                <w:lang w:eastAsia="en-US" w:bidi="hi-IN"/>
              </w:rPr>
              <w:t>("linear_</w:t>
            </w:r>
            <w:proofErr w:type="gramStart"/>
            <w:r w:rsidRPr="003E4B26">
              <w:rPr>
                <w:lang w:eastAsia="en-US" w:bidi="hi-IN"/>
              </w:rPr>
              <w:t>reg.</w:t>
            </w:r>
            <w:proofErr w:type="spellStart"/>
            <w:r w:rsidRPr="003E4B26">
              <w:rPr>
                <w:lang w:eastAsia="en-US" w:bidi="hi-IN"/>
              </w:rPr>
              <w:t>xg</w:t>
            </w:r>
            <w:proofErr w:type="spellEnd"/>
            <w:proofErr w:type="gramEnd"/>
            <w:r w:rsidRPr="003E4B26">
              <w:rPr>
                <w:lang w:eastAsia="en-US" w:bidi="hi-IN"/>
              </w:rPr>
              <w:t>","w");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fprintf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 xml:space="preserve">ftr1,"TitleText: </w:t>
            </w:r>
            <w:proofErr w:type="spellStart"/>
            <w:r w:rsidRPr="003E4B26">
              <w:rPr>
                <w:lang w:eastAsia="en-US" w:bidi="hi-IN"/>
              </w:rPr>
              <w:t>NSE_predictions_Linear</w:t>
            </w:r>
            <w:proofErr w:type="spellEnd"/>
            <w:r w:rsidRPr="003E4B26">
              <w:rPr>
                <w:lang w:eastAsia="en-US" w:bidi="hi-IN"/>
              </w:rPr>
              <w:t xml:space="preserve"> Regression(Day vs </w:t>
            </w:r>
            <w:proofErr w:type="spellStart"/>
            <w:r w:rsidRPr="003E4B26">
              <w:rPr>
                <w:lang w:eastAsia="en-US" w:bidi="hi-IN"/>
              </w:rPr>
              <w:t>NSE_Opening</w:t>
            </w:r>
            <w:proofErr w:type="spellEnd"/>
            <w:r w:rsidRPr="003E4B26">
              <w:rPr>
                <w:lang w:eastAsia="en-US" w:bidi="hi-IN"/>
              </w:rPr>
              <w:t>)\</w:t>
            </w:r>
            <w:proofErr w:type="spellStart"/>
            <w:r w:rsidRPr="003E4B26">
              <w:rPr>
                <w:lang w:eastAsia="en-US" w:bidi="hi-IN"/>
              </w:rPr>
              <w:t>nXUnitText</w:t>
            </w:r>
            <w:proofErr w:type="spellEnd"/>
            <w:r w:rsidRPr="003E4B26">
              <w:rPr>
                <w:lang w:eastAsia="en-US" w:bidi="hi-IN"/>
              </w:rPr>
              <w:t>: Days\</w:t>
            </w:r>
            <w:proofErr w:type="spellStart"/>
            <w:r w:rsidRPr="003E4B26">
              <w:rPr>
                <w:lang w:eastAsia="en-US" w:bidi="hi-IN"/>
              </w:rPr>
              <w:t>nYUnitText</w:t>
            </w:r>
            <w:proofErr w:type="spellEnd"/>
            <w:r w:rsidRPr="003E4B26">
              <w:rPr>
                <w:lang w:eastAsia="en-US" w:bidi="hi-IN"/>
              </w:rPr>
              <w:t xml:space="preserve">: </w:t>
            </w:r>
            <w:proofErr w:type="spellStart"/>
            <w:r w:rsidRPr="003E4B26">
              <w:rPr>
                <w:lang w:eastAsia="en-US" w:bidi="hi-IN"/>
              </w:rPr>
              <w:t>Opening_Value</w:t>
            </w:r>
            <w:proofErr w:type="spellEnd"/>
            <w:r w:rsidRPr="003E4B26">
              <w:rPr>
                <w:lang w:eastAsia="en-US" w:bidi="hi-IN"/>
              </w:rPr>
              <w:t>\n\n\n");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fprintf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ftr1,"\"Original Data\"\n");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for(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=</w:t>
            </w:r>
            <w:proofErr w:type="gramStart"/>
            <w:r w:rsidRPr="003E4B26">
              <w:rPr>
                <w:lang w:eastAsia="en-US" w:bidi="hi-IN"/>
              </w:rPr>
              <w:t>0;i</w:t>
            </w:r>
            <w:proofErr w:type="gramEnd"/>
            <w:r w:rsidRPr="003E4B26">
              <w:rPr>
                <w:lang w:eastAsia="en-US" w:bidi="hi-IN"/>
              </w:rPr>
              <w:t>&lt;</w:t>
            </w:r>
            <w:proofErr w:type="spellStart"/>
            <w:r w:rsidRPr="003E4B26">
              <w:rPr>
                <w:lang w:eastAsia="en-US" w:bidi="hi-IN"/>
              </w:rPr>
              <w:t>n;i</w:t>
            </w:r>
            <w:proofErr w:type="spellEnd"/>
            <w:r w:rsidRPr="003E4B26">
              <w:rPr>
                <w:lang w:eastAsia="en-US" w:bidi="hi-IN"/>
              </w:rPr>
              <w:t>++)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fprintf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ftr1,"%d\t\t %.4f\n",(i+1),y[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]);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}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fprintf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ftr1,"\n\"Fit Line\"\n");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for(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=</w:t>
            </w:r>
            <w:proofErr w:type="gramStart"/>
            <w:r w:rsidRPr="003E4B26">
              <w:rPr>
                <w:lang w:eastAsia="en-US" w:bidi="hi-IN"/>
              </w:rPr>
              <w:t>1;i</w:t>
            </w:r>
            <w:proofErr w:type="gramEnd"/>
            <w:r w:rsidRPr="003E4B26">
              <w:rPr>
                <w:lang w:eastAsia="en-US" w:bidi="hi-IN"/>
              </w:rPr>
              <w:t>&lt;32;i++)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fprintf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ftr1,"%d\t\t %f\n",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,(m*</w:t>
            </w:r>
            <w:proofErr w:type="spellStart"/>
            <w:r w:rsidRPr="003E4B26">
              <w:rPr>
                <w:lang w:eastAsia="en-US" w:bidi="hi-IN"/>
              </w:rPr>
              <w:t>i+b</w:t>
            </w:r>
            <w:proofErr w:type="spellEnd"/>
            <w:r w:rsidRPr="003E4B26">
              <w:rPr>
                <w:lang w:eastAsia="en-US" w:bidi="hi-IN"/>
              </w:rPr>
              <w:t>));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}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fclose</w:t>
            </w:r>
            <w:proofErr w:type="spellEnd"/>
            <w:r w:rsidRPr="003E4B26">
              <w:rPr>
                <w:lang w:eastAsia="en-US" w:bidi="hi-IN"/>
              </w:rPr>
              <w:t>(ftr1);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}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void </w:t>
            </w:r>
            <w:proofErr w:type="spellStart"/>
            <w:proofErr w:type="gramStart"/>
            <w:r w:rsidRPr="003E4B26">
              <w:rPr>
                <w:lang w:eastAsia="en-US" w:bidi="hi-IN"/>
              </w:rPr>
              <w:t>gradientDescent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) 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float </w:t>
            </w:r>
            <w:proofErr w:type="spellStart"/>
            <w:proofErr w:type="gramStart"/>
            <w:r w:rsidRPr="003E4B26">
              <w:rPr>
                <w:lang w:eastAsia="en-US" w:bidi="hi-IN"/>
              </w:rPr>
              <w:t>xin,yin</w:t>
            </w:r>
            <w:proofErr w:type="gramEnd"/>
            <w:r w:rsidRPr="003E4B26">
              <w:rPr>
                <w:lang w:eastAsia="en-US" w:bidi="hi-IN"/>
              </w:rPr>
              <w:t>,guess</w:t>
            </w:r>
            <w:proofErr w:type="spellEnd"/>
            <w:r w:rsidRPr="003E4B26">
              <w:rPr>
                <w:lang w:eastAsia="en-US" w:bidi="hi-IN"/>
              </w:rPr>
              <w:t>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float m1=0.0;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float b1=0.0;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float error;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float </w:t>
            </w:r>
            <w:proofErr w:type="spellStart"/>
            <w:r w:rsidRPr="003E4B26">
              <w:rPr>
                <w:lang w:eastAsia="en-US" w:bidi="hi-IN"/>
              </w:rPr>
              <w:t>learning_rate</w:t>
            </w:r>
            <w:proofErr w:type="spellEnd"/>
            <w:r w:rsidRPr="003E4B26">
              <w:rPr>
                <w:lang w:eastAsia="en-US" w:bidi="hi-IN"/>
              </w:rPr>
              <w:t>=0.002;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for(j=</w:t>
            </w:r>
            <w:proofErr w:type="gramStart"/>
            <w:r w:rsidRPr="003E4B26">
              <w:rPr>
                <w:lang w:eastAsia="en-US" w:bidi="hi-IN"/>
              </w:rPr>
              <w:t>0;j</w:t>
            </w:r>
            <w:proofErr w:type="gramEnd"/>
            <w:r w:rsidRPr="003E4B26">
              <w:rPr>
                <w:lang w:eastAsia="en-US" w:bidi="hi-IN"/>
              </w:rPr>
              <w:t>&lt;1000;j++)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for (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 xml:space="preserve"> = 0; 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 xml:space="preserve"> &lt; n; 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++)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xin</w:t>
            </w:r>
            <w:proofErr w:type="spellEnd"/>
            <w:r w:rsidRPr="003E4B26">
              <w:rPr>
                <w:lang w:eastAsia="en-US" w:bidi="hi-IN"/>
              </w:rPr>
              <w:t xml:space="preserve"> = x[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];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yin = y[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];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guess = (m1 * </w:t>
            </w:r>
            <w:proofErr w:type="spellStart"/>
            <w:proofErr w:type="gramStart"/>
            <w:r w:rsidRPr="003E4B26">
              <w:rPr>
                <w:lang w:eastAsia="en-US" w:bidi="hi-IN"/>
              </w:rPr>
              <w:t>xin</w:t>
            </w:r>
            <w:proofErr w:type="spellEnd"/>
            <w:r w:rsidRPr="003E4B26">
              <w:rPr>
                <w:lang w:eastAsia="en-US" w:bidi="hi-IN"/>
              </w:rPr>
              <w:t xml:space="preserve"> )</w:t>
            </w:r>
            <w:proofErr w:type="gramEnd"/>
            <w:r w:rsidRPr="003E4B26">
              <w:rPr>
                <w:lang w:eastAsia="en-US" w:bidi="hi-IN"/>
              </w:rPr>
              <w:t>+ b1;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error = yin-guess;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 xml:space="preserve">m1 += </w:t>
            </w:r>
            <w:proofErr w:type="spellStart"/>
            <w:r w:rsidRPr="003E4B26">
              <w:rPr>
                <w:lang w:eastAsia="en-US" w:bidi="hi-IN"/>
              </w:rPr>
              <w:t>learning_rate</w:t>
            </w:r>
            <w:proofErr w:type="spellEnd"/>
            <w:r w:rsidRPr="003E4B26">
              <w:rPr>
                <w:lang w:eastAsia="en-US" w:bidi="hi-IN"/>
              </w:rPr>
              <w:t xml:space="preserve">*(error * </w:t>
            </w:r>
            <w:proofErr w:type="spellStart"/>
            <w:r w:rsidRPr="003E4B26">
              <w:rPr>
                <w:lang w:eastAsia="en-US" w:bidi="hi-IN"/>
              </w:rPr>
              <w:t>xin</w:t>
            </w:r>
            <w:proofErr w:type="spellEnd"/>
            <w:r w:rsidRPr="003E4B26">
              <w:rPr>
                <w:lang w:eastAsia="en-US" w:bidi="hi-IN"/>
              </w:rPr>
              <w:t xml:space="preserve"> 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b1 += (</w:t>
            </w:r>
            <w:proofErr w:type="spellStart"/>
            <w:r w:rsidRPr="003E4B26">
              <w:rPr>
                <w:lang w:eastAsia="en-US" w:bidi="hi-IN"/>
              </w:rPr>
              <w:t>learning_rate</w:t>
            </w:r>
            <w:proofErr w:type="spellEnd"/>
            <w:r w:rsidRPr="003E4B26">
              <w:rPr>
                <w:lang w:eastAsia="en-US" w:bidi="hi-IN"/>
              </w:rPr>
              <w:t>*error);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}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}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("\n-------------------------------------------------------------------------------------\n");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2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"\</w:t>
            </w:r>
            <w:proofErr w:type="spellStart"/>
            <w:r w:rsidRPr="003E4B26">
              <w:rPr>
                <w:lang w:eastAsia="en-US" w:bidi="hi-IN"/>
              </w:rPr>
              <w:t>nThe</w:t>
            </w:r>
            <w:proofErr w:type="spellEnd"/>
            <w:r w:rsidRPr="003E4B26">
              <w:rPr>
                <w:lang w:eastAsia="en-US" w:bidi="hi-IN"/>
              </w:rPr>
              <w:t xml:space="preserve"> Line Equation after Gradient decent is y=%.3fx+%.3f \n",m1,b1);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"\</w:t>
            </w:r>
            <w:proofErr w:type="spellStart"/>
            <w:r w:rsidRPr="003E4B26">
              <w:rPr>
                <w:lang w:eastAsia="en-US" w:bidi="hi-IN"/>
              </w:rPr>
              <w:t>nGradient</w:t>
            </w:r>
            <w:proofErr w:type="spellEnd"/>
            <w:r w:rsidRPr="003E4B26">
              <w:rPr>
                <w:lang w:eastAsia="en-US" w:bidi="hi-IN"/>
              </w:rPr>
              <w:t xml:space="preserve"> decent slope and intercept are:\n");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("\</w:t>
            </w:r>
            <w:proofErr w:type="spellStart"/>
            <w:r w:rsidRPr="003E4B26">
              <w:rPr>
                <w:lang w:eastAsia="en-US" w:bidi="hi-IN"/>
              </w:rPr>
              <w:t>nSlope</w:t>
            </w:r>
            <w:proofErr w:type="spellEnd"/>
            <w:r w:rsidRPr="003E4B26">
              <w:rPr>
                <w:lang w:eastAsia="en-US" w:bidi="hi-IN"/>
              </w:rPr>
              <w:t>(m</w:t>
            </w:r>
            <w:proofErr w:type="gramStart"/>
            <w:r w:rsidRPr="003E4B26">
              <w:rPr>
                <w:lang w:eastAsia="en-US" w:bidi="hi-IN"/>
              </w:rPr>
              <w:t>):%</w:t>
            </w:r>
            <w:proofErr w:type="gramEnd"/>
            <w:r w:rsidRPr="003E4B26">
              <w:rPr>
                <w:lang w:eastAsia="en-US" w:bidi="hi-IN"/>
              </w:rPr>
              <w:t>f",m1);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("\</w:t>
            </w:r>
            <w:proofErr w:type="spellStart"/>
            <w:r w:rsidRPr="003E4B26">
              <w:rPr>
                <w:lang w:eastAsia="en-US" w:bidi="hi-IN"/>
              </w:rPr>
              <w:t>nIntercept</w:t>
            </w:r>
            <w:proofErr w:type="spellEnd"/>
            <w:r w:rsidRPr="003E4B26">
              <w:rPr>
                <w:lang w:eastAsia="en-US" w:bidi="hi-IN"/>
              </w:rPr>
              <w:t>(b</w:t>
            </w:r>
            <w:proofErr w:type="gramStart"/>
            <w:r w:rsidRPr="003E4B26">
              <w:rPr>
                <w:lang w:eastAsia="en-US" w:bidi="hi-IN"/>
              </w:rPr>
              <w:t>):%</w:t>
            </w:r>
            <w:proofErr w:type="gramEnd"/>
            <w:r w:rsidRPr="003E4B26">
              <w:rPr>
                <w:lang w:eastAsia="en-US" w:bidi="hi-IN"/>
              </w:rPr>
              <w:t>f \n",b1);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"\n\</w:t>
            </w:r>
            <w:proofErr w:type="spellStart"/>
            <w:r w:rsidRPr="003E4B26">
              <w:rPr>
                <w:lang w:eastAsia="en-US" w:bidi="hi-IN"/>
              </w:rPr>
              <w:t>nThe</w:t>
            </w:r>
            <w:proofErr w:type="spellEnd"/>
            <w:r w:rsidRPr="003E4B26">
              <w:rPr>
                <w:lang w:eastAsia="en-US" w:bidi="hi-IN"/>
              </w:rPr>
              <w:t xml:space="preserve"> Predicted Opening Values from Nifty MNC Index Data\n\n");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p = m1*24+b1;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("1/Feb/</w:t>
            </w:r>
            <w:proofErr w:type="gramStart"/>
            <w:r w:rsidRPr="003E4B26">
              <w:rPr>
                <w:lang w:eastAsia="en-US" w:bidi="hi-IN"/>
              </w:rPr>
              <w:t>2019:%</w:t>
            </w:r>
            <w:proofErr w:type="gramEnd"/>
            <w:r w:rsidRPr="003E4B26">
              <w:rPr>
                <w:lang w:eastAsia="en-US" w:bidi="hi-IN"/>
              </w:rPr>
              <w:t>f\</w:t>
            </w:r>
            <w:proofErr w:type="spellStart"/>
            <w:r w:rsidRPr="003E4B26">
              <w:rPr>
                <w:lang w:eastAsia="en-US" w:bidi="hi-IN"/>
              </w:rPr>
              <w:t>n",p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p = m1*25+b1;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("2/Feb/</w:t>
            </w:r>
            <w:proofErr w:type="gramStart"/>
            <w:r w:rsidRPr="003E4B26">
              <w:rPr>
                <w:lang w:eastAsia="en-US" w:bidi="hi-IN"/>
              </w:rPr>
              <w:t>2019:%</w:t>
            </w:r>
            <w:proofErr w:type="gramEnd"/>
            <w:r w:rsidRPr="003E4B26">
              <w:rPr>
                <w:lang w:eastAsia="en-US" w:bidi="hi-IN"/>
              </w:rPr>
              <w:t>f\</w:t>
            </w:r>
            <w:proofErr w:type="spellStart"/>
            <w:r w:rsidRPr="003E4B26">
              <w:rPr>
                <w:lang w:eastAsia="en-US" w:bidi="hi-IN"/>
              </w:rPr>
              <w:t>n",p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p = m1*26+b1;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("3/Feb/</w:t>
            </w:r>
            <w:proofErr w:type="gramStart"/>
            <w:r w:rsidRPr="003E4B26">
              <w:rPr>
                <w:lang w:eastAsia="en-US" w:bidi="hi-IN"/>
              </w:rPr>
              <w:t>2019:%</w:t>
            </w:r>
            <w:proofErr w:type="gramEnd"/>
            <w:r w:rsidRPr="003E4B26">
              <w:rPr>
                <w:lang w:eastAsia="en-US" w:bidi="hi-IN"/>
              </w:rPr>
              <w:t>f\</w:t>
            </w:r>
            <w:proofErr w:type="spellStart"/>
            <w:r w:rsidRPr="003E4B26">
              <w:rPr>
                <w:lang w:eastAsia="en-US" w:bidi="hi-IN"/>
              </w:rPr>
              <w:t>n",p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p = m1*27+b1;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("4/Feb/</w:t>
            </w:r>
            <w:proofErr w:type="gramStart"/>
            <w:r w:rsidRPr="003E4B26">
              <w:rPr>
                <w:lang w:eastAsia="en-US" w:bidi="hi-IN"/>
              </w:rPr>
              <w:t>2019:%</w:t>
            </w:r>
            <w:proofErr w:type="gramEnd"/>
            <w:r w:rsidRPr="003E4B26">
              <w:rPr>
                <w:lang w:eastAsia="en-US" w:bidi="hi-IN"/>
              </w:rPr>
              <w:t>f\</w:t>
            </w:r>
            <w:proofErr w:type="spellStart"/>
            <w:r w:rsidRPr="003E4B26">
              <w:rPr>
                <w:lang w:eastAsia="en-US" w:bidi="hi-IN"/>
              </w:rPr>
              <w:t>n",p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p = m1*28+b1;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printf</w:t>
            </w:r>
            <w:proofErr w:type="spellEnd"/>
            <w:r w:rsidRPr="003E4B26">
              <w:rPr>
                <w:lang w:eastAsia="en-US" w:bidi="hi-IN"/>
              </w:rPr>
              <w:t>("5/Feb/</w:t>
            </w:r>
            <w:proofErr w:type="gramStart"/>
            <w:r w:rsidRPr="003E4B26">
              <w:rPr>
                <w:lang w:eastAsia="en-US" w:bidi="hi-IN"/>
              </w:rPr>
              <w:t>2019:%</w:t>
            </w:r>
            <w:proofErr w:type="gramEnd"/>
            <w:r w:rsidRPr="003E4B26">
              <w:rPr>
                <w:lang w:eastAsia="en-US" w:bidi="hi-IN"/>
              </w:rPr>
              <w:t>f\</w:t>
            </w:r>
            <w:proofErr w:type="spellStart"/>
            <w:r w:rsidRPr="003E4B26">
              <w:rPr>
                <w:lang w:eastAsia="en-US" w:bidi="hi-IN"/>
              </w:rPr>
              <w:t>n",p</w:t>
            </w:r>
            <w:proofErr w:type="spellEnd"/>
            <w:r w:rsidRPr="003E4B26">
              <w:rPr>
                <w:lang w:eastAsia="en-US" w:bidi="hi-IN"/>
              </w:rPr>
              <w:t>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ftr2=</w:t>
            </w:r>
            <w:proofErr w:type="spellStart"/>
            <w:r w:rsidRPr="003E4B26">
              <w:rPr>
                <w:lang w:eastAsia="en-US" w:bidi="hi-IN"/>
              </w:rPr>
              <w:t>fopen</w:t>
            </w:r>
            <w:proofErr w:type="spellEnd"/>
            <w:r w:rsidRPr="003E4B26">
              <w:rPr>
                <w:lang w:eastAsia="en-US" w:bidi="hi-IN"/>
              </w:rPr>
              <w:t>("gradient_</w:t>
            </w:r>
            <w:proofErr w:type="gramStart"/>
            <w:r w:rsidRPr="003E4B26">
              <w:rPr>
                <w:lang w:eastAsia="en-US" w:bidi="hi-IN"/>
              </w:rPr>
              <w:t>decent.</w:t>
            </w:r>
            <w:proofErr w:type="spellStart"/>
            <w:r w:rsidRPr="003E4B26">
              <w:rPr>
                <w:lang w:eastAsia="en-US" w:bidi="hi-IN"/>
              </w:rPr>
              <w:t>xg</w:t>
            </w:r>
            <w:proofErr w:type="spellEnd"/>
            <w:proofErr w:type="gramEnd"/>
            <w:r w:rsidRPr="003E4B26">
              <w:rPr>
                <w:lang w:eastAsia="en-US" w:bidi="hi-IN"/>
              </w:rPr>
              <w:t>","w");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fprintf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 xml:space="preserve">ftr2,"TitleText: </w:t>
            </w:r>
            <w:proofErr w:type="spellStart"/>
            <w:r w:rsidRPr="003E4B26">
              <w:rPr>
                <w:lang w:eastAsia="en-US" w:bidi="hi-IN"/>
              </w:rPr>
              <w:t>NSE_predictions_Gradient_Decent</w:t>
            </w:r>
            <w:proofErr w:type="spellEnd"/>
            <w:r w:rsidRPr="003E4B26">
              <w:rPr>
                <w:lang w:eastAsia="en-US" w:bidi="hi-IN"/>
              </w:rPr>
              <w:t xml:space="preserve">(Day vs </w:t>
            </w:r>
            <w:proofErr w:type="spellStart"/>
            <w:r w:rsidRPr="003E4B26">
              <w:rPr>
                <w:lang w:eastAsia="en-US" w:bidi="hi-IN"/>
              </w:rPr>
              <w:t>NSE_Opening</w:t>
            </w:r>
            <w:proofErr w:type="spellEnd"/>
            <w:r w:rsidRPr="003E4B26">
              <w:rPr>
                <w:lang w:eastAsia="en-US" w:bidi="hi-IN"/>
              </w:rPr>
              <w:t>)\</w:t>
            </w:r>
            <w:proofErr w:type="spellStart"/>
            <w:r w:rsidRPr="003E4B26">
              <w:rPr>
                <w:lang w:eastAsia="en-US" w:bidi="hi-IN"/>
              </w:rPr>
              <w:t>nXUnitText</w:t>
            </w:r>
            <w:proofErr w:type="spellEnd"/>
            <w:r w:rsidRPr="003E4B26">
              <w:rPr>
                <w:lang w:eastAsia="en-US" w:bidi="hi-IN"/>
              </w:rPr>
              <w:t>: Days\</w:t>
            </w:r>
            <w:proofErr w:type="spellStart"/>
            <w:r w:rsidRPr="003E4B26">
              <w:rPr>
                <w:lang w:eastAsia="en-US" w:bidi="hi-IN"/>
              </w:rPr>
              <w:t>nYUnitText</w:t>
            </w:r>
            <w:proofErr w:type="spellEnd"/>
            <w:r w:rsidRPr="003E4B26">
              <w:rPr>
                <w:lang w:eastAsia="en-US" w:bidi="hi-IN"/>
              </w:rPr>
              <w:t xml:space="preserve">: </w:t>
            </w:r>
            <w:proofErr w:type="spellStart"/>
            <w:r w:rsidRPr="003E4B26">
              <w:rPr>
                <w:lang w:eastAsia="en-US" w:bidi="hi-IN"/>
              </w:rPr>
              <w:t>Opening_Value</w:t>
            </w:r>
            <w:proofErr w:type="spellEnd"/>
            <w:r w:rsidRPr="003E4B26">
              <w:rPr>
                <w:lang w:eastAsia="en-US" w:bidi="hi-IN"/>
              </w:rPr>
              <w:t>\n\n\n");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fprintf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ftr2,"\"Original Data\"\n");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for(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=</w:t>
            </w:r>
            <w:proofErr w:type="gramStart"/>
            <w:r w:rsidRPr="003E4B26">
              <w:rPr>
                <w:lang w:eastAsia="en-US" w:bidi="hi-IN"/>
              </w:rPr>
              <w:t>0;i</w:t>
            </w:r>
            <w:proofErr w:type="gramEnd"/>
            <w:r w:rsidRPr="003E4B26">
              <w:rPr>
                <w:lang w:eastAsia="en-US" w:bidi="hi-IN"/>
              </w:rPr>
              <w:t>&lt;</w:t>
            </w:r>
            <w:proofErr w:type="spellStart"/>
            <w:r w:rsidRPr="003E4B26">
              <w:rPr>
                <w:lang w:eastAsia="en-US" w:bidi="hi-IN"/>
              </w:rPr>
              <w:t>n;i</w:t>
            </w:r>
            <w:proofErr w:type="spellEnd"/>
            <w:r w:rsidRPr="003E4B26">
              <w:rPr>
                <w:lang w:eastAsia="en-US" w:bidi="hi-IN"/>
              </w:rPr>
              <w:t>++)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fprintf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ftr2,"%d\t\t %.4f\n",(i+1),y[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]);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}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fprintf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ftr2,"\n\"Fit Line\"\n");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for(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=</w:t>
            </w:r>
            <w:proofErr w:type="gramStart"/>
            <w:r w:rsidRPr="003E4B26">
              <w:rPr>
                <w:lang w:eastAsia="en-US" w:bidi="hi-IN"/>
              </w:rPr>
              <w:t>1;i</w:t>
            </w:r>
            <w:proofErr w:type="gramEnd"/>
            <w:r w:rsidRPr="003E4B26">
              <w:rPr>
                <w:lang w:eastAsia="en-US" w:bidi="hi-IN"/>
              </w:rPr>
              <w:t>&lt;32;i++)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{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proofErr w:type="gramStart"/>
            <w:r w:rsidRPr="003E4B26">
              <w:rPr>
                <w:lang w:eastAsia="en-US" w:bidi="hi-IN"/>
              </w:rPr>
              <w:t>fprintf</w:t>
            </w:r>
            <w:proofErr w:type="spellEnd"/>
            <w:r w:rsidRPr="003E4B26">
              <w:rPr>
                <w:lang w:eastAsia="en-US" w:bidi="hi-IN"/>
              </w:rPr>
              <w:t>(</w:t>
            </w:r>
            <w:proofErr w:type="gramEnd"/>
            <w:r w:rsidRPr="003E4B26">
              <w:rPr>
                <w:lang w:eastAsia="en-US" w:bidi="hi-IN"/>
              </w:rPr>
              <w:t>ftr2,"%d\t\t %f\n",</w:t>
            </w:r>
            <w:proofErr w:type="spellStart"/>
            <w:r w:rsidRPr="003E4B26">
              <w:rPr>
                <w:lang w:eastAsia="en-US" w:bidi="hi-IN"/>
              </w:rPr>
              <w:t>i</w:t>
            </w:r>
            <w:proofErr w:type="spellEnd"/>
            <w:r w:rsidRPr="003E4B26">
              <w:rPr>
                <w:lang w:eastAsia="en-US" w:bidi="hi-IN"/>
              </w:rPr>
              <w:t>,(m1*i+b1));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r w:rsidRPr="003E4B26">
              <w:rPr>
                <w:lang w:eastAsia="en-US" w:bidi="hi-IN"/>
              </w:rPr>
              <w:t>}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  <w:proofErr w:type="spellStart"/>
            <w:r w:rsidRPr="003E4B26">
              <w:rPr>
                <w:lang w:eastAsia="en-US" w:bidi="hi-IN"/>
              </w:rPr>
              <w:t>fclose</w:t>
            </w:r>
            <w:proofErr w:type="spellEnd"/>
            <w:r w:rsidRPr="003E4B26">
              <w:rPr>
                <w:lang w:eastAsia="en-US" w:bidi="hi-IN"/>
              </w:rPr>
              <w:t>(ftr2);</w:t>
            </w: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Pr="003E4B26" w:rsidRDefault="003E4B26" w:rsidP="003E4B26">
      <w:pPr>
        <w:suppressAutoHyphens w:val="0"/>
        <w:rPr>
          <w:vanish/>
          <w:lang w:eastAsia="en-US"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lang w:eastAsia="en-US" w:bidi="hi-IN"/>
              </w:rPr>
            </w:pPr>
          </w:p>
        </w:tc>
      </w:tr>
      <w:tr w:rsidR="003E4B26" w:rsidRPr="003E4B26" w:rsidTr="003E4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B26" w:rsidRPr="003E4B26" w:rsidRDefault="003E4B26" w:rsidP="003E4B26">
            <w:pPr>
              <w:suppressAutoHyphens w:val="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3E4B26" w:rsidRDefault="003E4B26" w:rsidP="003E4B26">
      <w:pPr>
        <w:rPr>
          <w:lang w:eastAsia="en-US" w:bidi="hi-IN"/>
        </w:rPr>
      </w:pPr>
      <w:r w:rsidRPr="003E4B26">
        <w:rPr>
          <w:lang w:eastAsia="en-US" w:bidi="hi-IN"/>
        </w:rPr>
        <w:t>}</w:t>
      </w:r>
    </w:p>
    <w:p w:rsidR="00B90DA2" w:rsidRDefault="00B90DA2" w:rsidP="003E4B26">
      <w:pPr>
        <w:rPr>
          <w:rFonts w:ascii="Arial Black" w:hAnsi="Arial Black"/>
          <w:sz w:val="32"/>
          <w:szCs w:val="32"/>
          <w:u w:val="single"/>
        </w:rPr>
      </w:pPr>
    </w:p>
    <w:p w:rsidR="00B90DA2" w:rsidRDefault="00B90DA2" w:rsidP="003E4B26">
      <w:pPr>
        <w:rPr>
          <w:rFonts w:ascii="Arial Black" w:hAnsi="Arial Black"/>
          <w:sz w:val="32"/>
          <w:szCs w:val="32"/>
          <w:u w:val="single"/>
        </w:rPr>
      </w:pPr>
    </w:p>
    <w:p w:rsidR="00B90DA2" w:rsidRDefault="00B90DA2" w:rsidP="003E4B26">
      <w:pPr>
        <w:rPr>
          <w:rFonts w:ascii="Arial Black" w:hAnsi="Arial Black"/>
          <w:sz w:val="32"/>
          <w:szCs w:val="32"/>
          <w:u w:val="single"/>
        </w:rPr>
      </w:pPr>
    </w:p>
    <w:p w:rsidR="00B90DA2" w:rsidRDefault="00B90DA2" w:rsidP="003E4B26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Output:</w:t>
      </w:r>
    </w:p>
    <w:p w:rsidR="00B90DA2" w:rsidRDefault="00B90DA2" w:rsidP="003E4B26">
      <w:pPr>
        <w:rPr>
          <w:rFonts w:ascii="Arial Black" w:hAnsi="Arial Black"/>
          <w:sz w:val="32"/>
          <w:szCs w:val="32"/>
          <w:u w:val="single"/>
        </w:rPr>
      </w:pPr>
    </w:p>
    <w:p w:rsidR="00B90DA2" w:rsidRDefault="00B90DA2" w:rsidP="003E4B26">
      <w:pPr>
        <w:rPr>
          <w:rFonts w:ascii="Arial Black" w:hAnsi="Arial Black"/>
          <w:sz w:val="32"/>
          <w:szCs w:val="32"/>
          <w:u w:val="single"/>
        </w:rPr>
      </w:pPr>
    </w:p>
    <w:p w:rsidR="00B90DA2" w:rsidRDefault="00B90DA2" w:rsidP="003E4B26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noProof/>
          <w:sz w:val="32"/>
          <w:szCs w:val="32"/>
          <w:u w:val="single"/>
        </w:rPr>
        <w:drawing>
          <wp:inline distT="0" distB="0" distL="0" distR="0" wp14:anchorId="02CFB508" wp14:editId="7560AF52">
            <wp:extent cx="550164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2"/>
          <w:szCs w:val="32"/>
          <w:u w:val="single"/>
        </w:rPr>
        <w:drawing>
          <wp:inline distT="0" distB="0" distL="0" distR="0">
            <wp:extent cx="549402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A2" w:rsidRPr="00B90DA2" w:rsidRDefault="00B90DA2" w:rsidP="00B90DA2">
      <w:pPr>
        <w:rPr>
          <w:rFonts w:ascii="Arial Black" w:hAnsi="Arial Black"/>
          <w:sz w:val="32"/>
          <w:szCs w:val="32"/>
        </w:rPr>
      </w:pPr>
    </w:p>
    <w:p w:rsidR="00B90DA2" w:rsidRDefault="00B90DA2" w:rsidP="00B90DA2">
      <w:pPr>
        <w:rPr>
          <w:rFonts w:ascii="Arial Black" w:hAnsi="Arial Black"/>
          <w:sz w:val="32"/>
          <w:szCs w:val="32"/>
        </w:rPr>
      </w:pPr>
    </w:p>
    <w:p w:rsidR="00B90DA2" w:rsidRDefault="00B90DA2" w:rsidP="00B90DA2">
      <w:pPr>
        <w:tabs>
          <w:tab w:val="left" w:pos="3120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</w:p>
    <w:p w:rsidR="00B90DA2" w:rsidRDefault="00B90DA2" w:rsidP="00B90DA2">
      <w:pPr>
        <w:tabs>
          <w:tab w:val="left" w:pos="3120"/>
        </w:tabs>
        <w:rPr>
          <w:rFonts w:ascii="Arial Black" w:hAnsi="Arial Black"/>
          <w:sz w:val="32"/>
          <w:szCs w:val="32"/>
        </w:rPr>
      </w:pPr>
    </w:p>
    <w:p w:rsidR="00B90DA2" w:rsidRDefault="00B90DA2" w:rsidP="00B90DA2">
      <w:pPr>
        <w:tabs>
          <w:tab w:val="left" w:pos="3120"/>
        </w:tabs>
        <w:rPr>
          <w:rFonts w:ascii="Arial Black" w:hAnsi="Arial Black"/>
          <w:sz w:val="32"/>
          <w:szCs w:val="32"/>
        </w:rPr>
      </w:pPr>
    </w:p>
    <w:p w:rsidR="00B90DA2" w:rsidRDefault="00B90DA2" w:rsidP="00B90DA2">
      <w:pPr>
        <w:tabs>
          <w:tab w:val="left" w:pos="3120"/>
        </w:tabs>
        <w:rPr>
          <w:rFonts w:ascii="Arial Black" w:hAnsi="Arial Black"/>
          <w:sz w:val="32"/>
          <w:szCs w:val="32"/>
        </w:rPr>
      </w:pPr>
    </w:p>
    <w:p w:rsidR="00B90DA2" w:rsidRDefault="00B90DA2" w:rsidP="00B90DA2">
      <w:pPr>
        <w:tabs>
          <w:tab w:val="left" w:pos="3120"/>
        </w:tabs>
        <w:rPr>
          <w:rFonts w:ascii="Arial Black" w:hAnsi="Arial Black"/>
          <w:sz w:val="32"/>
          <w:szCs w:val="32"/>
        </w:rPr>
      </w:pPr>
    </w:p>
    <w:p w:rsidR="00B90DA2" w:rsidRDefault="00B90DA2" w:rsidP="00B90DA2">
      <w:pPr>
        <w:tabs>
          <w:tab w:val="left" w:pos="3120"/>
        </w:tabs>
        <w:rPr>
          <w:rFonts w:ascii="Arial Black" w:hAnsi="Arial Black"/>
          <w:sz w:val="32"/>
          <w:szCs w:val="32"/>
          <w:u w:val="single"/>
        </w:rPr>
      </w:pPr>
      <w:r w:rsidRPr="00B90DA2">
        <w:rPr>
          <w:rFonts w:ascii="Arial Black" w:hAnsi="Arial Black"/>
          <w:sz w:val="32"/>
          <w:szCs w:val="32"/>
          <w:u w:val="single"/>
        </w:rPr>
        <w:lastRenderedPageBreak/>
        <w:t>Graph:</w:t>
      </w:r>
    </w:p>
    <w:p w:rsidR="00601EBD" w:rsidRDefault="00601EBD" w:rsidP="00B90DA2">
      <w:pPr>
        <w:tabs>
          <w:tab w:val="left" w:pos="3120"/>
        </w:tabs>
        <w:rPr>
          <w:rFonts w:ascii="Arial Black" w:hAnsi="Arial Black"/>
          <w:sz w:val="32"/>
          <w:szCs w:val="32"/>
          <w:u w:val="single"/>
        </w:rPr>
      </w:pPr>
    </w:p>
    <w:p w:rsidR="00601EBD" w:rsidRDefault="00601EBD" w:rsidP="00B90DA2">
      <w:pPr>
        <w:tabs>
          <w:tab w:val="left" w:pos="3120"/>
        </w:tabs>
        <w:rPr>
          <w:rFonts w:ascii="Arial Black" w:hAnsi="Arial Black"/>
        </w:rPr>
      </w:pPr>
      <w:r>
        <w:rPr>
          <w:rFonts w:ascii="Arial Black" w:hAnsi="Arial Black"/>
        </w:rPr>
        <w:t>1.</w:t>
      </w:r>
      <w:r w:rsidRPr="00601EBD">
        <w:rPr>
          <w:rFonts w:ascii="Arial Black" w:hAnsi="Arial Black"/>
        </w:rPr>
        <w:t>Linear Regression</w:t>
      </w:r>
    </w:p>
    <w:p w:rsidR="00F93DBE" w:rsidRPr="00601EBD" w:rsidRDefault="00F93DBE" w:rsidP="00B90DA2">
      <w:pPr>
        <w:tabs>
          <w:tab w:val="left" w:pos="3120"/>
        </w:tabs>
        <w:rPr>
          <w:rFonts w:ascii="Arial Black" w:hAnsi="Arial Black"/>
        </w:rPr>
      </w:pPr>
    </w:p>
    <w:p w:rsidR="00601EBD" w:rsidRDefault="00B90DA2" w:rsidP="00B90DA2">
      <w:pPr>
        <w:tabs>
          <w:tab w:val="left" w:pos="3120"/>
        </w:tabs>
        <w:rPr>
          <w:rFonts w:ascii="Arial Black" w:hAnsi="Arial Black"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502275" cy="3095030"/>
            <wp:effectExtent l="0" t="0" r="0" b="0"/>
            <wp:docPr id="8" name="Picture 8" descr="Linear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ar_re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09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BD" w:rsidRDefault="00601EBD" w:rsidP="00601EBD">
      <w:pPr>
        <w:tabs>
          <w:tab w:val="left" w:pos="2100"/>
        </w:tabs>
        <w:rPr>
          <w:rFonts w:ascii="Arial Black" w:hAnsi="Arial Black"/>
        </w:rPr>
      </w:pPr>
    </w:p>
    <w:p w:rsidR="00601EBD" w:rsidRDefault="00601EBD" w:rsidP="00601EBD">
      <w:pPr>
        <w:tabs>
          <w:tab w:val="left" w:pos="2100"/>
        </w:tabs>
        <w:rPr>
          <w:rFonts w:ascii="Arial Black" w:hAnsi="Arial Black"/>
        </w:rPr>
      </w:pPr>
    </w:p>
    <w:p w:rsidR="00601EBD" w:rsidRDefault="00601EBD" w:rsidP="00601EBD">
      <w:pPr>
        <w:tabs>
          <w:tab w:val="left" w:pos="2100"/>
        </w:tabs>
        <w:rPr>
          <w:rFonts w:ascii="Arial Black" w:hAnsi="Arial Black"/>
        </w:rPr>
      </w:pPr>
    </w:p>
    <w:p w:rsidR="00601EBD" w:rsidRDefault="00601EBD" w:rsidP="00601EBD">
      <w:pPr>
        <w:tabs>
          <w:tab w:val="left" w:pos="2100"/>
        </w:tabs>
        <w:rPr>
          <w:rFonts w:ascii="Arial Black" w:hAnsi="Arial Black"/>
        </w:rPr>
      </w:pPr>
    </w:p>
    <w:p w:rsidR="00601EBD" w:rsidRDefault="00601EBD" w:rsidP="00601EBD">
      <w:pPr>
        <w:tabs>
          <w:tab w:val="left" w:pos="2100"/>
        </w:tabs>
        <w:rPr>
          <w:rFonts w:ascii="Arial Black" w:hAnsi="Arial Black"/>
        </w:rPr>
      </w:pPr>
      <w:r>
        <w:rPr>
          <w:rFonts w:ascii="Arial Black" w:hAnsi="Arial Black"/>
        </w:rPr>
        <w:t>2.</w:t>
      </w:r>
      <w:r w:rsidRPr="00601EBD">
        <w:rPr>
          <w:rFonts w:ascii="Arial Black" w:hAnsi="Arial Black"/>
        </w:rPr>
        <w:t>Gradient Descent</w:t>
      </w:r>
    </w:p>
    <w:p w:rsidR="00F93DBE" w:rsidRDefault="00F93DBE" w:rsidP="00601EBD">
      <w:pPr>
        <w:tabs>
          <w:tab w:val="left" w:pos="2100"/>
        </w:tabs>
        <w:rPr>
          <w:rFonts w:ascii="Arial Black" w:hAnsi="Arial Black"/>
        </w:rPr>
      </w:pPr>
    </w:p>
    <w:p w:rsidR="00F93DBE" w:rsidRDefault="00601EBD" w:rsidP="00601EBD">
      <w:pPr>
        <w:tabs>
          <w:tab w:val="left" w:pos="2100"/>
        </w:tabs>
        <w:rPr>
          <w:rFonts w:ascii="Arial Black" w:hAnsi="Arial Black"/>
        </w:rPr>
      </w:pPr>
      <w:r>
        <w:rPr>
          <w:noProof/>
        </w:rPr>
        <w:drawing>
          <wp:inline distT="0" distB="0" distL="0" distR="0">
            <wp:extent cx="5502275" cy="3095030"/>
            <wp:effectExtent l="0" t="0" r="0" b="0"/>
            <wp:docPr id="9" name="Picture 9" descr="gradient_des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dient_desc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09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BE" w:rsidRPr="00F93DBE" w:rsidRDefault="00F93DBE" w:rsidP="00F93DBE">
      <w:pPr>
        <w:rPr>
          <w:rFonts w:ascii="Arial Black" w:hAnsi="Arial Black"/>
        </w:rPr>
      </w:pPr>
    </w:p>
    <w:p w:rsidR="00F93DBE" w:rsidRPr="00F93DBE" w:rsidRDefault="00F93DBE" w:rsidP="00F93DBE">
      <w:pPr>
        <w:rPr>
          <w:rFonts w:ascii="Arial Black" w:hAnsi="Arial Black"/>
        </w:rPr>
      </w:pPr>
    </w:p>
    <w:p w:rsidR="00F93DBE" w:rsidRPr="00F93DBE" w:rsidRDefault="00F93DBE" w:rsidP="00F93DBE">
      <w:pPr>
        <w:rPr>
          <w:rFonts w:ascii="Arial Black" w:hAnsi="Arial Black"/>
        </w:rPr>
      </w:pPr>
    </w:p>
    <w:p w:rsidR="00601EBD" w:rsidRPr="00F93DBE" w:rsidRDefault="00F93DBE" w:rsidP="00F93DBE">
      <w:pPr>
        <w:tabs>
          <w:tab w:val="left" w:pos="1476"/>
        </w:tabs>
        <w:rPr>
          <w:rFonts w:ascii="Arial Black" w:hAnsi="Arial Black"/>
          <w:sz w:val="32"/>
          <w:szCs w:val="32"/>
          <w:u w:val="single"/>
        </w:rPr>
      </w:pPr>
      <w:r w:rsidRPr="00F93DBE">
        <w:rPr>
          <w:rFonts w:ascii="Arial Black" w:hAnsi="Arial Black"/>
          <w:sz w:val="32"/>
          <w:szCs w:val="32"/>
          <w:u w:val="single"/>
        </w:rPr>
        <w:lastRenderedPageBreak/>
        <w:t>Problem Statement:</w:t>
      </w:r>
    </w:p>
    <w:p w:rsidR="00F93DBE" w:rsidRPr="00F93DBE" w:rsidRDefault="00F93DBE" w:rsidP="00F93DBE">
      <w:pPr>
        <w:tabs>
          <w:tab w:val="left" w:pos="1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Nifty MNC </w:t>
      </w:r>
      <w:r w:rsidRPr="00F93DBE">
        <w:rPr>
          <w:rFonts w:asciiTheme="minorHAnsi" w:hAnsiTheme="minorHAnsi" w:cstheme="minorHAnsi"/>
        </w:rPr>
        <w:t xml:space="preserve">NSE data for a month (from Jan 1st-Jan 31st, 2019) for one of the indices.  </w:t>
      </w:r>
    </w:p>
    <w:p w:rsidR="00F93DBE" w:rsidRDefault="00F93DBE" w:rsidP="00F93DBE">
      <w:pPr>
        <w:tabs>
          <w:tab w:val="left" w:pos="1476"/>
        </w:tabs>
        <w:rPr>
          <w:rFonts w:asciiTheme="minorHAnsi" w:hAnsiTheme="minorHAnsi" w:cstheme="minorHAnsi"/>
        </w:rPr>
      </w:pPr>
      <w:r w:rsidRPr="00F93DBE">
        <w:rPr>
          <w:rFonts w:asciiTheme="minorHAnsi" w:hAnsiTheme="minorHAnsi" w:cstheme="minorHAnsi"/>
        </w:rPr>
        <w:t>(</w:t>
      </w:r>
      <w:proofErr w:type="spellStart"/>
      <w:r w:rsidRPr="00F93DBE">
        <w:rPr>
          <w:rFonts w:asciiTheme="minorHAnsi" w:hAnsiTheme="minorHAnsi" w:cstheme="minorHAnsi"/>
        </w:rPr>
        <w:t>i</w:t>
      </w:r>
      <w:proofErr w:type="spellEnd"/>
      <w:r w:rsidRPr="00F93DBE">
        <w:rPr>
          <w:rFonts w:asciiTheme="minorHAnsi" w:hAnsiTheme="minorHAnsi" w:cstheme="minorHAnsi"/>
        </w:rPr>
        <w:t xml:space="preserve">) Model the ‘opening’ value data with linear regression (i.e., estimate parameters) using  </w:t>
      </w:r>
    </w:p>
    <w:p w:rsidR="00F93DBE" w:rsidRDefault="00F93DBE" w:rsidP="00F93DBE">
      <w:pPr>
        <w:tabs>
          <w:tab w:val="left" w:pos="1476"/>
        </w:tabs>
        <w:rPr>
          <w:rFonts w:asciiTheme="minorHAnsi" w:hAnsiTheme="minorHAnsi" w:cstheme="minorHAnsi"/>
        </w:rPr>
      </w:pPr>
      <w:r w:rsidRPr="00F93DBE">
        <w:rPr>
          <w:rFonts w:asciiTheme="minorHAnsi" w:hAnsiTheme="minorHAnsi" w:cstheme="minorHAnsi"/>
        </w:rPr>
        <w:t xml:space="preserve">a. Gradient descent </w:t>
      </w:r>
    </w:p>
    <w:p w:rsidR="00F93DBE" w:rsidRDefault="00F93DBE" w:rsidP="00F93DBE">
      <w:pPr>
        <w:tabs>
          <w:tab w:val="left" w:pos="1476"/>
        </w:tabs>
        <w:rPr>
          <w:rFonts w:asciiTheme="minorHAnsi" w:hAnsiTheme="minorHAnsi" w:cstheme="minorHAnsi"/>
        </w:rPr>
      </w:pPr>
      <w:r w:rsidRPr="00F93DBE">
        <w:rPr>
          <w:rFonts w:asciiTheme="minorHAnsi" w:hAnsiTheme="minorHAnsi" w:cstheme="minorHAnsi"/>
        </w:rPr>
        <w:t xml:space="preserve"> b. Least squares approach and </w:t>
      </w:r>
    </w:p>
    <w:p w:rsidR="00F93DBE" w:rsidRDefault="00F93DBE" w:rsidP="00F93DBE">
      <w:pPr>
        <w:tabs>
          <w:tab w:val="left" w:pos="1476"/>
        </w:tabs>
        <w:rPr>
          <w:rFonts w:asciiTheme="minorHAnsi" w:hAnsiTheme="minorHAnsi" w:cstheme="minorHAnsi"/>
        </w:rPr>
      </w:pPr>
      <w:r w:rsidRPr="00F93DBE">
        <w:rPr>
          <w:rFonts w:asciiTheme="minorHAnsi" w:hAnsiTheme="minorHAnsi" w:cstheme="minorHAnsi"/>
        </w:rPr>
        <w:t xml:space="preserve">compare the resulting </w:t>
      </w:r>
      <w:proofErr w:type="gramStart"/>
      <w:r w:rsidRPr="00F93DBE">
        <w:rPr>
          <w:rFonts w:asciiTheme="minorHAnsi" w:hAnsiTheme="minorHAnsi" w:cstheme="minorHAnsi"/>
        </w:rPr>
        <w:t xml:space="preserve">parameters </w:t>
      </w:r>
      <w:r>
        <w:rPr>
          <w:rFonts w:asciiTheme="minorHAnsi" w:hAnsiTheme="minorHAnsi" w:cstheme="minorHAnsi"/>
        </w:rPr>
        <w:t>.</w:t>
      </w:r>
      <w:r w:rsidRPr="00F93DBE">
        <w:rPr>
          <w:rFonts w:asciiTheme="minorHAnsi" w:hAnsiTheme="minorHAnsi" w:cstheme="minorHAnsi"/>
        </w:rPr>
        <w:t>The</w:t>
      </w:r>
      <w:proofErr w:type="gramEnd"/>
      <w:r w:rsidRPr="00F93DBE">
        <w:rPr>
          <w:rFonts w:asciiTheme="minorHAnsi" w:hAnsiTheme="minorHAnsi" w:cstheme="minorHAnsi"/>
        </w:rPr>
        <w:t xml:space="preserve"> estimation procedure is to be coded up using C (no library functions are allowed)  (ii) Use the estimated parameters to predict the ‘opening’ value on Feb 1st, 2019 and Feb 5th, 2019</w:t>
      </w:r>
    </w:p>
    <w:p w:rsidR="00F93DBE" w:rsidRDefault="00F93DBE" w:rsidP="00F93DBE">
      <w:pPr>
        <w:tabs>
          <w:tab w:val="left" w:pos="1476"/>
        </w:tabs>
        <w:rPr>
          <w:rFonts w:asciiTheme="minorHAnsi" w:hAnsiTheme="minorHAnsi" w:cstheme="minorHAnsi"/>
        </w:rPr>
      </w:pPr>
    </w:p>
    <w:p w:rsidR="00975421" w:rsidRDefault="00F93DBE" w:rsidP="00975421">
      <w:pPr>
        <w:tabs>
          <w:tab w:val="left" w:pos="1476"/>
          <w:tab w:val="left" w:pos="2808"/>
        </w:tabs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Dataset</w:t>
      </w:r>
      <w:r w:rsidRPr="00F93DBE">
        <w:rPr>
          <w:rFonts w:ascii="Arial Black" w:hAnsi="Arial Black"/>
          <w:sz w:val="32"/>
          <w:szCs w:val="32"/>
          <w:u w:val="single"/>
        </w:rPr>
        <w:t>:</w:t>
      </w:r>
      <w:r w:rsidR="00975421">
        <w:rPr>
          <w:rFonts w:ascii="Arial Black" w:hAnsi="Arial Black"/>
          <w:sz w:val="32"/>
          <w:szCs w:val="32"/>
          <w:u w:val="single"/>
        </w:rPr>
        <w:tab/>
      </w:r>
    </w:p>
    <w:p w:rsidR="00F93DBE" w:rsidRDefault="00F93DBE" w:rsidP="00F93DBE">
      <w:pPr>
        <w:tabs>
          <w:tab w:val="left" w:pos="1476"/>
        </w:tabs>
        <w:rPr>
          <w:rFonts w:ascii="Arial Black" w:hAnsi="Arial Black"/>
        </w:rPr>
      </w:pPr>
    </w:p>
    <w:p w:rsidR="00975421" w:rsidRPr="00F93DBE" w:rsidRDefault="00975421" w:rsidP="00F93DBE">
      <w:pPr>
        <w:tabs>
          <w:tab w:val="left" w:pos="1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318760" cy="646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421" w:rsidRPr="00F93DBE" w:rsidSect="00426722">
      <w:headerReference w:type="default" r:id="rId13"/>
      <w:footerReference w:type="default" r:id="rId14"/>
      <w:footnotePr>
        <w:pos w:val="beneathText"/>
      </w:footnotePr>
      <w:pgSz w:w="11905" w:h="16837"/>
      <w:pgMar w:top="1080" w:right="1440" w:bottom="990" w:left="1800" w:header="720" w:footer="720" w:gutter="0"/>
      <w:pgBorders w:offsetFrom="page">
        <w:top w:val="thinThickSmallGap" w:sz="24" w:space="26" w:color="auto"/>
        <w:left w:val="thinThickSmallGap" w:sz="24" w:space="31" w:color="auto"/>
        <w:bottom w:val="thickThinSmallGap" w:sz="24" w:space="26" w:color="auto"/>
        <w:right w:val="thickThinSmallGap" w:sz="24" w:space="26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68A" w:rsidRDefault="001D668A" w:rsidP="00DF7676">
      <w:r>
        <w:separator/>
      </w:r>
    </w:p>
  </w:endnote>
  <w:endnote w:type="continuationSeparator" w:id="0">
    <w:p w:rsidR="001D668A" w:rsidRDefault="001D668A" w:rsidP="00DF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B26" w:rsidRDefault="003E4B26">
    <w:pPr>
      <w:pStyle w:val="Footer"/>
    </w:pPr>
    <w:r>
      <w:tab/>
    </w:r>
    <w:r w:rsidR="00601EBD">
      <w:t xml:space="preserve">                                                                                                                    -1PE16CS039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68A" w:rsidRDefault="001D668A" w:rsidP="00DF7676">
      <w:r>
        <w:separator/>
      </w:r>
    </w:p>
  </w:footnote>
  <w:footnote w:type="continuationSeparator" w:id="0">
    <w:p w:rsidR="001D668A" w:rsidRDefault="001D668A" w:rsidP="00DF7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B26" w:rsidRDefault="003E4B26">
    <w:pPr>
      <w:pStyle w:val="Header"/>
      <w:tabs>
        <w:tab w:val="center" w:pos="4334"/>
        <w:tab w:val="right" w:pos="8669"/>
      </w:tabs>
      <w:jc w:val="righ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                                             </w:t>
    </w:r>
    <w:r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8104A4"/>
    <w:multiLevelType w:val="hybridMultilevel"/>
    <w:tmpl w:val="761E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3492E"/>
    <w:multiLevelType w:val="hybridMultilevel"/>
    <w:tmpl w:val="5994199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74B41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CC7552"/>
    <w:multiLevelType w:val="hybridMultilevel"/>
    <w:tmpl w:val="22B8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374EC"/>
    <w:multiLevelType w:val="hybridMultilevel"/>
    <w:tmpl w:val="BF4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718E"/>
    <w:multiLevelType w:val="hybridMultilevel"/>
    <w:tmpl w:val="383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D22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AC65A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305"/>
    <w:rsid w:val="00003D12"/>
    <w:rsid w:val="00027148"/>
    <w:rsid w:val="000632EA"/>
    <w:rsid w:val="000728D1"/>
    <w:rsid w:val="0008067C"/>
    <w:rsid w:val="000848D3"/>
    <w:rsid w:val="00085886"/>
    <w:rsid w:val="000909E6"/>
    <w:rsid w:val="00093008"/>
    <w:rsid w:val="000B770D"/>
    <w:rsid w:val="000C59AC"/>
    <w:rsid w:val="000D443A"/>
    <w:rsid w:val="000D6944"/>
    <w:rsid w:val="000F72FE"/>
    <w:rsid w:val="001069C8"/>
    <w:rsid w:val="00114C7C"/>
    <w:rsid w:val="00142E7C"/>
    <w:rsid w:val="00151A0E"/>
    <w:rsid w:val="00156F28"/>
    <w:rsid w:val="00165B7B"/>
    <w:rsid w:val="00170F66"/>
    <w:rsid w:val="001728DE"/>
    <w:rsid w:val="00172AB2"/>
    <w:rsid w:val="00190F0F"/>
    <w:rsid w:val="00194C67"/>
    <w:rsid w:val="001A2B39"/>
    <w:rsid w:val="001C77CC"/>
    <w:rsid w:val="001D0750"/>
    <w:rsid w:val="001D668A"/>
    <w:rsid w:val="001E21F9"/>
    <w:rsid w:val="001E4B00"/>
    <w:rsid w:val="001E4C9C"/>
    <w:rsid w:val="001E7191"/>
    <w:rsid w:val="0023140E"/>
    <w:rsid w:val="00240C7B"/>
    <w:rsid w:val="002475F6"/>
    <w:rsid w:val="00252849"/>
    <w:rsid w:val="002611F5"/>
    <w:rsid w:val="00264221"/>
    <w:rsid w:val="002668AA"/>
    <w:rsid w:val="00283AF4"/>
    <w:rsid w:val="00286D83"/>
    <w:rsid w:val="002F2D18"/>
    <w:rsid w:val="00314AF9"/>
    <w:rsid w:val="003345ED"/>
    <w:rsid w:val="00341A58"/>
    <w:rsid w:val="003963C9"/>
    <w:rsid w:val="003B2C79"/>
    <w:rsid w:val="003D73D6"/>
    <w:rsid w:val="003E1037"/>
    <w:rsid w:val="003E4B26"/>
    <w:rsid w:val="003F14C8"/>
    <w:rsid w:val="00411549"/>
    <w:rsid w:val="00415EFE"/>
    <w:rsid w:val="00417CD1"/>
    <w:rsid w:val="00426722"/>
    <w:rsid w:val="0043082F"/>
    <w:rsid w:val="00435A16"/>
    <w:rsid w:val="004436BC"/>
    <w:rsid w:val="00454CD3"/>
    <w:rsid w:val="0047034D"/>
    <w:rsid w:val="0047186B"/>
    <w:rsid w:val="004854E5"/>
    <w:rsid w:val="004858B4"/>
    <w:rsid w:val="00496C42"/>
    <w:rsid w:val="004C6FB0"/>
    <w:rsid w:val="004E6342"/>
    <w:rsid w:val="004F5D69"/>
    <w:rsid w:val="00507015"/>
    <w:rsid w:val="00507677"/>
    <w:rsid w:val="005141D6"/>
    <w:rsid w:val="00527096"/>
    <w:rsid w:val="0054030D"/>
    <w:rsid w:val="00545BDF"/>
    <w:rsid w:val="005511E1"/>
    <w:rsid w:val="00554A43"/>
    <w:rsid w:val="005819B8"/>
    <w:rsid w:val="005844DE"/>
    <w:rsid w:val="00593BAA"/>
    <w:rsid w:val="00594BE6"/>
    <w:rsid w:val="005A6796"/>
    <w:rsid w:val="005B371C"/>
    <w:rsid w:val="005C53F5"/>
    <w:rsid w:val="005D23CC"/>
    <w:rsid w:val="005D4B4E"/>
    <w:rsid w:val="005D5627"/>
    <w:rsid w:val="005E09BB"/>
    <w:rsid w:val="005E69F5"/>
    <w:rsid w:val="005F30BF"/>
    <w:rsid w:val="005F366C"/>
    <w:rsid w:val="00601EBD"/>
    <w:rsid w:val="00624465"/>
    <w:rsid w:val="00650EC7"/>
    <w:rsid w:val="00653291"/>
    <w:rsid w:val="00654810"/>
    <w:rsid w:val="00666154"/>
    <w:rsid w:val="00667303"/>
    <w:rsid w:val="00676D7F"/>
    <w:rsid w:val="006811A8"/>
    <w:rsid w:val="00685A51"/>
    <w:rsid w:val="006928D9"/>
    <w:rsid w:val="00692E17"/>
    <w:rsid w:val="006A5557"/>
    <w:rsid w:val="006B7E5F"/>
    <w:rsid w:val="006E3214"/>
    <w:rsid w:val="006E4742"/>
    <w:rsid w:val="006F0067"/>
    <w:rsid w:val="00713022"/>
    <w:rsid w:val="00732658"/>
    <w:rsid w:val="0073437F"/>
    <w:rsid w:val="0073535E"/>
    <w:rsid w:val="0073786B"/>
    <w:rsid w:val="00760259"/>
    <w:rsid w:val="007677A8"/>
    <w:rsid w:val="00772AAA"/>
    <w:rsid w:val="00784D2C"/>
    <w:rsid w:val="00791DE3"/>
    <w:rsid w:val="00791FB4"/>
    <w:rsid w:val="00796EFE"/>
    <w:rsid w:val="007A0546"/>
    <w:rsid w:val="007A1F03"/>
    <w:rsid w:val="007D464D"/>
    <w:rsid w:val="007D6176"/>
    <w:rsid w:val="007E4C7D"/>
    <w:rsid w:val="007E4C88"/>
    <w:rsid w:val="0080499B"/>
    <w:rsid w:val="00841FDA"/>
    <w:rsid w:val="00847475"/>
    <w:rsid w:val="00883753"/>
    <w:rsid w:val="008972C1"/>
    <w:rsid w:val="008B0D38"/>
    <w:rsid w:val="008C3050"/>
    <w:rsid w:val="008C32A5"/>
    <w:rsid w:val="008C3F05"/>
    <w:rsid w:val="008C45CF"/>
    <w:rsid w:val="008E0314"/>
    <w:rsid w:val="0090765B"/>
    <w:rsid w:val="0094055C"/>
    <w:rsid w:val="00940C46"/>
    <w:rsid w:val="009546A4"/>
    <w:rsid w:val="00963089"/>
    <w:rsid w:val="009705F7"/>
    <w:rsid w:val="00975421"/>
    <w:rsid w:val="00984CFF"/>
    <w:rsid w:val="009961BD"/>
    <w:rsid w:val="00996219"/>
    <w:rsid w:val="009A47DF"/>
    <w:rsid w:val="009B12B0"/>
    <w:rsid w:val="00A01264"/>
    <w:rsid w:val="00A03C01"/>
    <w:rsid w:val="00A10B8A"/>
    <w:rsid w:val="00A112F5"/>
    <w:rsid w:val="00A240BF"/>
    <w:rsid w:val="00A666E7"/>
    <w:rsid w:val="00A71863"/>
    <w:rsid w:val="00A7499D"/>
    <w:rsid w:val="00A80309"/>
    <w:rsid w:val="00AA1343"/>
    <w:rsid w:val="00AB6CB1"/>
    <w:rsid w:val="00AC006D"/>
    <w:rsid w:val="00AD6253"/>
    <w:rsid w:val="00B0196E"/>
    <w:rsid w:val="00B15BEC"/>
    <w:rsid w:val="00B26C2F"/>
    <w:rsid w:val="00B403B3"/>
    <w:rsid w:val="00B4338F"/>
    <w:rsid w:val="00B447F4"/>
    <w:rsid w:val="00B46305"/>
    <w:rsid w:val="00B74F34"/>
    <w:rsid w:val="00B86225"/>
    <w:rsid w:val="00B90DA2"/>
    <w:rsid w:val="00B9266C"/>
    <w:rsid w:val="00B92C6D"/>
    <w:rsid w:val="00BA3633"/>
    <w:rsid w:val="00BA49A2"/>
    <w:rsid w:val="00BB4B4D"/>
    <w:rsid w:val="00BE06C9"/>
    <w:rsid w:val="00BE36B3"/>
    <w:rsid w:val="00C11F4F"/>
    <w:rsid w:val="00C3023E"/>
    <w:rsid w:val="00C36896"/>
    <w:rsid w:val="00C41222"/>
    <w:rsid w:val="00C53896"/>
    <w:rsid w:val="00C55B69"/>
    <w:rsid w:val="00C67D04"/>
    <w:rsid w:val="00C700AE"/>
    <w:rsid w:val="00C77901"/>
    <w:rsid w:val="00C81881"/>
    <w:rsid w:val="00C95223"/>
    <w:rsid w:val="00C95746"/>
    <w:rsid w:val="00CA05C5"/>
    <w:rsid w:val="00CA4559"/>
    <w:rsid w:val="00CF3900"/>
    <w:rsid w:val="00D128C7"/>
    <w:rsid w:val="00D1519F"/>
    <w:rsid w:val="00D15986"/>
    <w:rsid w:val="00D2695D"/>
    <w:rsid w:val="00D45BB2"/>
    <w:rsid w:val="00D8747E"/>
    <w:rsid w:val="00D95244"/>
    <w:rsid w:val="00D96D2D"/>
    <w:rsid w:val="00DA116C"/>
    <w:rsid w:val="00DA6C81"/>
    <w:rsid w:val="00DC5DA1"/>
    <w:rsid w:val="00DC7183"/>
    <w:rsid w:val="00DD4F2A"/>
    <w:rsid w:val="00DF7676"/>
    <w:rsid w:val="00E02C75"/>
    <w:rsid w:val="00E052AE"/>
    <w:rsid w:val="00E10203"/>
    <w:rsid w:val="00E10C1F"/>
    <w:rsid w:val="00E11E81"/>
    <w:rsid w:val="00E22658"/>
    <w:rsid w:val="00E24FB1"/>
    <w:rsid w:val="00E44D0B"/>
    <w:rsid w:val="00E4501E"/>
    <w:rsid w:val="00E60940"/>
    <w:rsid w:val="00E720FF"/>
    <w:rsid w:val="00E72E9B"/>
    <w:rsid w:val="00E81D53"/>
    <w:rsid w:val="00E856A7"/>
    <w:rsid w:val="00E97F13"/>
    <w:rsid w:val="00EA4B1B"/>
    <w:rsid w:val="00EB2625"/>
    <w:rsid w:val="00ED35D7"/>
    <w:rsid w:val="00ED5663"/>
    <w:rsid w:val="00ED708A"/>
    <w:rsid w:val="00EE12B4"/>
    <w:rsid w:val="00F220F1"/>
    <w:rsid w:val="00F44F32"/>
    <w:rsid w:val="00F471FA"/>
    <w:rsid w:val="00F6245A"/>
    <w:rsid w:val="00F74112"/>
    <w:rsid w:val="00F7418B"/>
    <w:rsid w:val="00F841DC"/>
    <w:rsid w:val="00F93DBE"/>
    <w:rsid w:val="00F97DEB"/>
    <w:rsid w:val="00FB681E"/>
    <w:rsid w:val="00FD04A6"/>
    <w:rsid w:val="00FD2A9A"/>
    <w:rsid w:val="00FF0F2C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4A90"/>
  <w15:docId w15:val="{8F350931-23B3-4845-9354-67A756FA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DB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F30BF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5F30BF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5F30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F30BF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5F30BF"/>
  </w:style>
  <w:style w:type="character" w:styleId="Hyperlink">
    <w:name w:val="Hyperlink"/>
    <w:semiHidden/>
    <w:rsid w:val="005F30B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F30B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F30BF"/>
    <w:pPr>
      <w:spacing w:after="120"/>
    </w:pPr>
  </w:style>
  <w:style w:type="paragraph" w:styleId="List">
    <w:name w:val="List"/>
    <w:basedOn w:val="BodyText"/>
    <w:semiHidden/>
    <w:rsid w:val="005F30BF"/>
    <w:rPr>
      <w:rFonts w:cs="Tahoma"/>
    </w:rPr>
  </w:style>
  <w:style w:type="paragraph" w:styleId="Caption">
    <w:name w:val="caption"/>
    <w:basedOn w:val="Normal"/>
    <w:qFormat/>
    <w:rsid w:val="005F30B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F30BF"/>
    <w:pPr>
      <w:suppressLineNumbers/>
    </w:pPr>
    <w:rPr>
      <w:rFonts w:cs="Tahoma"/>
    </w:rPr>
  </w:style>
  <w:style w:type="paragraph" w:styleId="BodyText3">
    <w:name w:val="Body Text 3"/>
    <w:basedOn w:val="Normal"/>
    <w:rsid w:val="005F30BF"/>
    <w:pPr>
      <w:spacing w:line="360" w:lineRule="auto"/>
      <w:jc w:val="both"/>
    </w:pPr>
    <w:rPr>
      <w:rFonts w:ascii="Monotype Corsiva" w:hAnsi="Monotype Corsiva"/>
      <w:sz w:val="28"/>
    </w:rPr>
  </w:style>
  <w:style w:type="paragraph" w:styleId="Header">
    <w:name w:val="header"/>
    <w:basedOn w:val="Normal"/>
    <w:semiHidden/>
    <w:rsid w:val="005F30B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5F30BF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5F30BF"/>
    <w:pPr>
      <w:suppressLineNumbers/>
    </w:pPr>
  </w:style>
  <w:style w:type="paragraph" w:customStyle="1" w:styleId="TableHeading">
    <w:name w:val="Table Heading"/>
    <w:basedOn w:val="TableContents"/>
    <w:rsid w:val="005F30BF"/>
    <w:pPr>
      <w:jc w:val="center"/>
    </w:pPr>
    <w:rPr>
      <w:b/>
      <w:bCs/>
    </w:rPr>
  </w:style>
  <w:style w:type="character" w:customStyle="1" w:styleId="Heading6Char">
    <w:name w:val="Heading 6 Char"/>
    <w:link w:val="Heading6"/>
    <w:rsid w:val="00667303"/>
    <w:rPr>
      <w:b/>
      <w:bCs/>
      <w:sz w:val="22"/>
      <w:szCs w:val="22"/>
      <w:lang w:eastAsia="ar-SA"/>
    </w:rPr>
  </w:style>
  <w:style w:type="paragraph" w:customStyle="1" w:styleId="Default">
    <w:name w:val="Default"/>
    <w:rsid w:val="001D075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3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DE"/>
    <w:rPr>
      <w:rFonts w:ascii="Tahoma" w:hAnsi="Tahoma" w:cs="Tahoma"/>
      <w:sz w:val="16"/>
      <w:szCs w:val="16"/>
      <w:lang w:eastAsia="ar-SA"/>
    </w:rPr>
  </w:style>
  <w:style w:type="character" w:customStyle="1" w:styleId="pl-k">
    <w:name w:val="pl-k"/>
    <w:basedOn w:val="DefaultParagraphFont"/>
    <w:rsid w:val="003E4B26"/>
  </w:style>
  <w:style w:type="character" w:customStyle="1" w:styleId="pl-s">
    <w:name w:val="pl-s"/>
    <w:basedOn w:val="DefaultParagraphFont"/>
    <w:rsid w:val="003E4B26"/>
  </w:style>
  <w:style w:type="character" w:customStyle="1" w:styleId="pl-pds">
    <w:name w:val="pl-pds"/>
    <w:basedOn w:val="DefaultParagraphFont"/>
    <w:rsid w:val="003E4B26"/>
  </w:style>
  <w:style w:type="character" w:customStyle="1" w:styleId="pl-c1">
    <w:name w:val="pl-c1"/>
    <w:basedOn w:val="DefaultParagraphFont"/>
    <w:rsid w:val="003E4B26"/>
  </w:style>
  <w:style w:type="character" w:customStyle="1" w:styleId="pl-en">
    <w:name w:val="pl-en"/>
    <w:basedOn w:val="DefaultParagraphFont"/>
    <w:rsid w:val="003E4B26"/>
  </w:style>
  <w:style w:type="character" w:customStyle="1" w:styleId="pl-cce">
    <w:name w:val="pl-cce"/>
    <w:basedOn w:val="DefaultParagraphFont"/>
    <w:rsid w:val="003E4B26"/>
  </w:style>
  <w:style w:type="paragraph" w:styleId="ListParagraph">
    <w:name w:val="List Paragraph"/>
    <w:basedOn w:val="Normal"/>
    <w:uiPriority w:val="34"/>
    <w:qFormat/>
    <w:rsid w:val="00F9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5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pesse</dc:creator>
  <cp:keywords/>
  <cp:lastModifiedBy>Bheemashankar Jakkani</cp:lastModifiedBy>
  <cp:revision>7</cp:revision>
  <cp:lastPrinted>2012-04-12T08:41:00Z</cp:lastPrinted>
  <dcterms:created xsi:type="dcterms:W3CDTF">2017-11-07T07:58:00Z</dcterms:created>
  <dcterms:modified xsi:type="dcterms:W3CDTF">2019-03-06T14:58:00Z</dcterms:modified>
</cp:coreProperties>
</file>